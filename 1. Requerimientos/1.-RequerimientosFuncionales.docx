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2572" w14:textId="77777777" w:rsidR="008C2396" w:rsidRDefault="008C2396" w:rsidP="00081538">
      <w:pPr>
        <w:jc w:val="center"/>
        <w:rPr>
          <w:rFonts w:ascii="Arial" w:hAnsi="Arial" w:cs="Arial"/>
          <w:b/>
          <w:sz w:val="28"/>
          <w:szCs w:val="28"/>
        </w:rPr>
      </w:pPr>
    </w:p>
    <w:p w14:paraId="44056E0A"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1F5B577E" w14:textId="77777777" w:rsidR="008C2396" w:rsidRPr="008C2396" w:rsidRDefault="008C2396" w:rsidP="00081538">
      <w:pPr>
        <w:jc w:val="center"/>
        <w:rPr>
          <w:rFonts w:ascii="Arial" w:hAnsi="Arial" w:cs="Arial"/>
          <w:b/>
          <w:sz w:val="28"/>
          <w:szCs w:val="28"/>
        </w:rPr>
      </w:pPr>
    </w:p>
    <w:p w14:paraId="0E3838CB" w14:textId="77777777" w:rsidR="00A461FC" w:rsidRPr="008C2396" w:rsidRDefault="00A461FC" w:rsidP="00B7008A">
      <w:pPr>
        <w:jc w:val="center"/>
        <w:rPr>
          <w:rFonts w:ascii="Arial" w:hAnsi="Arial" w:cs="Arial"/>
          <w:b/>
          <w:sz w:val="28"/>
          <w:szCs w:val="28"/>
        </w:rPr>
      </w:pPr>
    </w:p>
    <w:p w14:paraId="1DE78A2E" w14:textId="583983A9"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6F4C12">
          <w:rPr>
            <w:rFonts w:ascii="Arial" w:hAnsi="Arial" w:cs="Arial"/>
            <w:b w:val="0"/>
            <w:noProof/>
            <w:webHidden/>
          </w:rPr>
          <w:t>2</w:t>
        </w:r>
        <w:r w:rsidR="00081538" w:rsidRPr="00617FBD">
          <w:rPr>
            <w:rFonts w:ascii="Arial" w:hAnsi="Arial" w:cs="Arial"/>
            <w:b w:val="0"/>
            <w:noProof/>
            <w:webHidden/>
          </w:rPr>
          <w:fldChar w:fldCharType="end"/>
        </w:r>
      </w:hyperlink>
    </w:p>
    <w:p w14:paraId="56ACD6A9" w14:textId="1E9F072A"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006F4C12">
          <w:rPr>
            <w:rFonts w:ascii="Arial" w:hAnsi="Arial" w:cs="Arial"/>
            <w:b w:val="0"/>
            <w:noProof/>
            <w:webHidden/>
          </w:rPr>
          <w:t>2</w:t>
        </w:r>
        <w:r w:rsidRPr="00617FBD">
          <w:rPr>
            <w:rFonts w:ascii="Arial" w:hAnsi="Arial" w:cs="Arial"/>
            <w:b w:val="0"/>
            <w:noProof/>
            <w:webHidden/>
          </w:rPr>
          <w:fldChar w:fldCharType="end"/>
        </w:r>
      </w:hyperlink>
    </w:p>
    <w:p w14:paraId="3FB3E3F7" w14:textId="7109A91A"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006F4C12">
          <w:rPr>
            <w:rFonts w:ascii="Arial" w:hAnsi="Arial" w:cs="Arial"/>
            <w:b w:val="0"/>
            <w:noProof/>
            <w:webHidden/>
          </w:rPr>
          <w:t>3</w:t>
        </w:r>
        <w:r w:rsidRPr="00617FBD">
          <w:rPr>
            <w:rFonts w:ascii="Arial" w:hAnsi="Arial" w:cs="Arial"/>
            <w:b w:val="0"/>
            <w:noProof/>
            <w:webHidden/>
          </w:rPr>
          <w:fldChar w:fldCharType="end"/>
        </w:r>
      </w:hyperlink>
    </w:p>
    <w:p w14:paraId="733D5B03" w14:textId="68C774E6"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006F4C12">
          <w:rPr>
            <w:rFonts w:ascii="Arial" w:hAnsi="Arial" w:cs="Arial"/>
            <w:b w:val="0"/>
            <w:noProof/>
            <w:webHidden/>
          </w:rPr>
          <w:t>7</w:t>
        </w:r>
        <w:r w:rsidRPr="00617FBD">
          <w:rPr>
            <w:rFonts w:ascii="Arial" w:hAnsi="Arial" w:cs="Arial"/>
            <w:b w:val="0"/>
            <w:noProof/>
            <w:webHidden/>
          </w:rPr>
          <w:fldChar w:fldCharType="end"/>
        </w:r>
      </w:hyperlink>
    </w:p>
    <w:p w14:paraId="13D96B98" w14:textId="152E373C"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006F4C12">
          <w:rPr>
            <w:rFonts w:ascii="Arial" w:hAnsi="Arial" w:cs="Arial"/>
            <w:b w:val="0"/>
            <w:noProof/>
            <w:webHidden/>
          </w:rPr>
          <w:t>9</w:t>
        </w:r>
        <w:r w:rsidRPr="00617FBD">
          <w:rPr>
            <w:rFonts w:ascii="Arial" w:hAnsi="Arial" w:cs="Arial"/>
            <w:b w:val="0"/>
            <w:noProof/>
            <w:webHidden/>
          </w:rPr>
          <w:fldChar w:fldCharType="end"/>
        </w:r>
      </w:hyperlink>
    </w:p>
    <w:p w14:paraId="1701501B"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286AE3E4" w14:textId="77777777" w:rsidR="00D2312D" w:rsidRPr="008C2396" w:rsidRDefault="00D2312D" w:rsidP="00D2312D">
      <w:pPr>
        <w:ind w:left="720"/>
        <w:rPr>
          <w:rFonts w:ascii="Arial" w:hAnsi="Arial" w:cs="Arial"/>
          <w:b/>
          <w:sz w:val="28"/>
          <w:szCs w:val="28"/>
        </w:rPr>
      </w:pPr>
    </w:p>
    <w:p w14:paraId="27B571A1" w14:textId="77777777" w:rsidR="0074642D" w:rsidRPr="008C2396" w:rsidRDefault="0074642D" w:rsidP="0074642D">
      <w:pPr>
        <w:ind w:left="720"/>
        <w:rPr>
          <w:rFonts w:ascii="Arial" w:hAnsi="Arial" w:cs="Arial"/>
          <w:b/>
          <w:sz w:val="28"/>
          <w:szCs w:val="28"/>
        </w:rPr>
      </w:pPr>
    </w:p>
    <w:p w14:paraId="76D4F21F" w14:textId="77777777" w:rsidR="005455BD" w:rsidRPr="008C2396" w:rsidRDefault="005455BD" w:rsidP="00B7008A">
      <w:pPr>
        <w:jc w:val="center"/>
        <w:rPr>
          <w:rFonts w:ascii="Arial" w:hAnsi="Arial" w:cs="Arial"/>
          <w:b/>
          <w:sz w:val="28"/>
          <w:szCs w:val="28"/>
        </w:rPr>
      </w:pPr>
    </w:p>
    <w:p w14:paraId="625977C9" w14:textId="77777777" w:rsidR="005455BD" w:rsidRPr="008C2396" w:rsidRDefault="005455BD" w:rsidP="00B7008A">
      <w:pPr>
        <w:jc w:val="center"/>
        <w:rPr>
          <w:rFonts w:ascii="Arial" w:hAnsi="Arial" w:cs="Arial"/>
          <w:b/>
          <w:sz w:val="28"/>
          <w:szCs w:val="28"/>
        </w:rPr>
      </w:pPr>
    </w:p>
    <w:p w14:paraId="1D5542D9" w14:textId="77777777" w:rsidR="005455BD" w:rsidRPr="008C2396" w:rsidRDefault="005455BD" w:rsidP="00B7008A">
      <w:pPr>
        <w:jc w:val="center"/>
        <w:rPr>
          <w:rFonts w:ascii="Arial" w:hAnsi="Arial" w:cs="Arial"/>
          <w:b/>
          <w:sz w:val="28"/>
          <w:szCs w:val="28"/>
        </w:rPr>
      </w:pPr>
    </w:p>
    <w:p w14:paraId="6AF236BA" w14:textId="77777777" w:rsidR="005455BD" w:rsidRPr="008C2396" w:rsidRDefault="005455BD" w:rsidP="00B7008A">
      <w:pPr>
        <w:jc w:val="center"/>
        <w:rPr>
          <w:rFonts w:ascii="Arial" w:hAnsi="Arial" w:cs="Arial"/>
          <w:b/>
          <w:sz w:val="28"/>
          <w:szCs w:val="28"/>
        </w:rPr>
      </w:pPr>
    </w:p>
    <w:p w14:paraId="692A6ABD" w14:textId="77777777" w:rsidR="005455BD" w:rsidRPr="008C2396" w:rsidRDefault="005455BD" w:rsidP="00B7008A">
      <w:pPr>
        <w:jc w:val="center"/>
        <w:rPr>
          <w:rFonts w:ascii="Arial" w:hAnsi="Arial" w:cs="Arial"/>
          <w:b/>
          <w:sz w:val="28"/>
          <w:szCs w:val="28"/>
        </w:rPr>
      </w:pPr>
    </w:p>
    <w:p w14:paraId="1B4DC787" w14:textId="77777777" w:rsidR="005455BD" w:rsidRPr="008C2396" w:rsidRDefault="005455BD" w:rsidP="00B7008A">
      <w:pPr>
        <w:jc w:val="center"/>
        <w:rPr>
          <w:rFonts w:ascii="Arial" w:hAnsi="Arial" w:cs="Arial"/>
          <w:b/>
          <w:sz w:val="28"/>
          <w:szCs w:val="28"/>
        </w:rPr>
      </w:pPr>
    </w:p>
    <w:p w14:paraId="11EC4AFB" w14:textId="77777777" w:rsidR="005455BD" w:rsidRPr="008C2396" w:rsidRDefault="005455BD" w:rsidP="00B7008A">
      <w:pPr>
        <w:jc w:val="center"/>
        <w:rPr>
          <w:rFonts w:ascii="Arial" w:hAnsi="Arial" w:cs="Arial"/>
          <w:b/>
          <w:sz w:val="28"/>
          <w:szCs w:val="28"/>
        </w:rPr>
      </w:pPr>
    </w:p>
    <w:p w14:paraId="310536DB" w14:textId="77777777" w:rsidR="005455BD" w:rsidRPr="008C2396" w:rsidRDefault="005455BD" w:rsidP="00B7008A">
      <w:pPr>
        <w:jc w:val="center"/>
        <w:rPr>
          <w:rFonts w:ascii="Arial" w:hAnsi="Arial" w:cs="Arial"/>
          <w:b/>
          <w:sz w:val="28"/>
          <w:szCs w:val="28"/>
        </w:rPr>
      </w:pPr>
    </w:p>
    <w:p w14:paraId="301647D3" w14:textId="77777777" w:rsidR="005455BD" w:rsidRPr="008C2396" w:rsidRDefault="005455BD" w:rsidP="00B7008A">
      <w:pPr>
        <w:jc w:val="center"/>
        <w:rPr>
          <w:rFonts w:ascii="Arial" w:hAnsi="Arial" w:cs="Arial"/>
          <w:b/>
          <w:sz w:val="28"/>
          <w:szCs w:val="28"/>
        </w:rPr>
      </w:pPr>
    </w:p>
    <w:p w14:paraId="61CE4271" w14:textId="77777777" w:rsidR="002048DB" w:rsidRPr="008C2396" w:rsidRDefault="002048DB" w:rsidP="00B7008A">
      <w:pPr>
        <w:jc w:val="center"/>
        <w:rPr>
          <w:rFonts w:ascii="Arial" w:hAnsi="Arial" w:cs="Arial"/>
          <w:b/>
          <w:sz w:val="28"/>
          <w:szCs w:val="28"/>
        </w:rPr>
      </w:pPr>
    </w:p>
    <w:p w14:paraId="40D7CC42" w14:textId="77777777" w:rsidR="002048DB" w:rsidRPr="008C2396" w:rsidRDefault="002048DB" w:rsidP="00B7008A">
      <w:pPr>
        <w:jc w:val="center"/>
        <w:rPr>
          <w:rFonts w:ascii="Arial" w:hAnsi="Arial" w:cs="Arial"/>
          <w:b/>
          <w:sz w:val="28"/>
          <w:szCs w:val="28"/>
        </w:rPr>
      </w:pPr>
    </w:p>
    <w:p w14:paraId="31C3C656" w14:textId="77777777" w:rsidR="002048DB" w:rsidRPr="008C2396" w:rsidRDefault="002048DB" w:rsidP="00B7008A">
      <w:pPr>
        <w:jc w:val="center"/>
        <w:rPr>
          <w:rFonts w:ascii="Arial" w:hAnsi="Arial" w:cs="Arial"/>
          <w:b/>
          <w:sz w:val="28"/>
          <w:szCs w:val="28"/>
        </w:rPr>
      </w:pPr>
    </w:p>
    <w:p w14:paraId="3E9C9A39" w14:textId="77777777" w:rsidR="00685EC6" w:rsidRPr="008C2396" w:rsidRDefault="00685EC6" w:rsidP="00B7008A">
      <w:pPr>
        <w:jc w:val="center"/>
        <w:rPr>
          <w:rFonts w:ascii="Arial" w:hAnsi="Arial" w:cs="Arial"/>
          <w:b/>
          <w:sz w:val="28"/>
          <w:szCs w:val="28"/>
        </w:rPr>
      </w:pPr>
    </w:p>
    <w:p w14:paraId="18D55367" w14:textId="77777777" w:rsidR="00685EC6" w:rsidRPr="008C2396" w:rsidRDefault="00685EC6" w:rsidP="00B7008A">
      <w:pPr>
        <w:jc w:val="center"/>
        <w:rPr>
          <w:rFonts w:ascii="Arial" w:hAnsi="Arial" w:cs="Arial"/>
          <w:b/>
          <w:sz w:val="28"/>
          <w:szCs w:val="28"/>
        </w:rPr>
      </w:pPr>
    </w:p>
    <w:p w14:paraId="4AED4FF6" w14:textId="77777777" w:rsidR="005455BD" w:rsidRPr="008C2396" w:rsidRDefault="005455BD" w:rsidP="00B7008A">
      <w:pPr>
        <w:jc w:val="center"/>
        <w:rPr>
          <w:rFonts w:ascii="Arial" w:hAnsi="Arial" w:cs="Arial"/>
          <w:b/>
          <w:sz w:val="28"/>
          <w:szCs w:val="28"/>
        </w:rPr>
      </w:pPr>
    </w:p>
    <w:p w14:paraId="0D217D64" w14:textId="77777777" w:rsidR="005455BD" w:rsidRPr="008C2396" w:rsidRDefault="005455BD" w:rsidP="00B7008A">
      <w:pPr>
        <w:jc w:val="center"/>
        <w:rPr>
          <w:rFonts w:ascii="Arial" w:hAnsi="Arial" w:cs="Arial"/>
          <w:b/>
          <w:sz w:val="28"/>
          <w:szCs w:val="28"/>
        </w:rPr>
      </w:pPr>
    </w:p>
    <w:p w14:paraId="58D423D1" w14:textId="77777777" w:rsidR="00DD1328" w:rsidRPr="008C2396" w:rsidRDefault="00DD1328" w:rsidP="00B7008A">
      <w:pPr>
        <w:jc w:val="center"/>
        <w:rPr>
          <w:rFonts w:ascii="Arial" w:hAnsi="Arial" w:cs="Arial"/>
          <w:b/>
          <w:sz w:val="28"/>
          <w:szCs w:val="28"/>
        </w:rPr>
      </w:pPr>
    </w:p>
    <w:p w14:paraId="5D6EF57F" w14:textId="77777777" w:rsidR="00DD1328" w:rsidRPr="008C2396" w:rsidRDefault="00DD1328" w:rsidP="00B7008A">
      <w:pPr>
        <w:jc w:val="center"/>
        <w:rPr>
          <w:rFonts w:ascii="Arial" w:hAnsi="Arial" w:cs="Arial"/>
          <w:b/>
          <w:sz w:val="28"/>
          <w:szCs w:val="28"/>
        </w:rPr>
      </w:pPr>
    </w:p>
    <w:p w14:paraId="04CCEA8C" w14:textId="77777777" w:rsidR="005455BD" w:rsidRPr="008C2396" w:rsidRDefault="005455BD" w:rsidP="00B7008A">
      <w:pPr>
        <w:jc w:val="center"/>
        <w:rPr>
          <w:rFonts w:ascii="Arial" w:hAnsi="Arial" w:cs="Arial"/>
          <w:b/>
          <w:sz w:val="28"/>
          <w:szCs w:val="28"/>
        </w:rPr>
      </w:pPr>
    </w:p>
    <w:p w14:paraId="444EB56E" w14:textId="77777777" w:rsidR="00D2312D" w:rsidRPr="008C2396" w:rsidRDefault="00D2312D" w:rsidP="00B7008A">
      <w:pPr>
        <w:jc w:val="center"/>
        <w:rPr>
          <w:rFonts w:ascii="Arial" w:hAnsi="Arial" w:cs="Arial"/>
          <w:b/>
          <w:sz w:val="28"/>
          <w:szCs w:val="28"/>
        </w:rPr>
      </w:pPr>
    </w:p>
    <w:p w14:paraId="1A931C1F"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18AA9EF7"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F522242" w14:textId="77777777" w:rsidTr="00DB73D5">
        <w:trPr>
          <w:trHeight w:val="522"/>
        </w:trPr>
        <w:tc>
          <w:tcPr>
            <w:tcW w:w="3406" w:type="dxa"/>
            <w:shd w:val="clear" w:color="auto" w:fill="A50021"/>
            <w:vAlign w:val="center"/>
          </w:tcPr>
          <w:p w14:paraId="64A12B11" w14:textId="77777777" w:rsidR="003F51CC" w:rsidRPr="00B36418" w:rsidRDefault="003F51CC" w:rsidP="00DB73D5">
            <w:pPr>
              <w:pStyle w:val="Prrafodelista"/>
              <w:ind w:left="0"/>
              <w:rPr>
                <w:rFonts w:ascii="Arial" w:eastAsia="Cambria" w:hAnsi="Arial" w:cs="Arial"/>
                <w:b/>
                <w:color w:val="FFFFFF"/>
                <w:sz w:val="22"/>
                <w:szCs w:val="22"/>
                <w:lang w:val="es-ES_tradnl" w:eastAsia="en-US"/>
              </w:rPr>
            </w:pPr>
            <w:r w:rsidRPr="00B36418">
              <w:rPr>
                <w:rFonts w:ascii="Arial" w:eastAsia="Cambria" w:hAnsi="Arial" w:cs="Arial"/>
                <w:b/>
                <w:color w:val="FFFFFF"/>
                <w:sz w:val="22"/>
                <w:szCs w:val="22"/>
                <w:lang w:val="es-ES_tradnl" w:eastAsia="en-US"/>
              </w:rPr>
              <w:t>PROYECTO</w:t>
            </w:r>
          </w:p>
        </w:tc>
        <w:tc>
          <w:tcPr>
            <w:tcW w:w="6951" w:type="dxa"/>
            <w:shd w:val="clear" w:color="auto" w:fill="FFFFFF"/>
            <w:vAlign w:val="center"/>
          </w:tcPr>
          <w:p w14:paraId="15FE1401" w14:textId="77777777" w:rsidR="003F51CC" w:rsidRPr="00D025E9" w:rsidRDefault="00B36418" w:rsidP="00B36418">
            <w:pPr>
              <w:rPr>
                <w:rFonts w:ascii="Arial" w:hAnsi="Arial" w:cs="Arial"/>
                <w:color w:val="000000"/>
                <w:sz w:val="22"/>
                <w:szCs w:val="22"/>
              </w:rPr>
            </w:pPr>
            <w:proofErr w:type="spellStart"/>
            <w:r w:rsidRPr="00D025E9">
              <w:rPr>
                <w:rFonts w:ascii="Arial" w:hAnsi="Arial" w:cs="Arial"/>
                <w:color w:val="000000"/>
                <w:sz w:val="22"/>
                <w:szCs w:val="22"/>
              </w:rPr>
              <w:t>Abogabot</w:t>
            </w:r>
            <w:proofErr w:type="spellEnd"/>
          </w:p>
        </w:tc>
      </w:tr>
      <w:tr w:rsidR="00DB73D5" w:rsidRPr="008C2396" w14:paraId="78E344C2" w14:textId="77777777" w:rsidTr="00DB73D5">
        <w:trPr>
          <w:trHeight w:val="522"/>
        </w:trPr>
        <w:tc>
          <w:tcPr>
            <w:tcW w:w="3406" w:type="dxa"/>
            <w:shd w:val="clear" w:color="auto" w:fill="A50021"/>
            <w:vAlign w:val="center"/>
          </w:tcPr>
          <w:p w14:paraId="1CF92B26" w14:textId="77777777" w:rsidR="006E33C2" w:rsidRPr="00B36418" w:rsidRDefault="006E33C2" w:rsidP="00DB73D5">
            <w:pPr>
              <w:pStyle w:val="Prrafodelista"/>
              <w:ind w:left="0"/>
              <w:rPr>
                <w:rFonts w:ascii="Arial" w:eastAsia="Cambria" w:hAnsi="Arial" w:cs="Arial"/>
                <w:b/>
                <w:color w:val="FFFFFF"/>
                <w:sz w:val="22"/>
                <w:szCs w:val="22"/>
                <w:lang w:val="es-ES_tradnl" w:eastAsia="en-US"/>
              </w:rPr>
            </w:pPr>
            <w:r w:rsidRPr="00B36418">
              <w:rPr>
                <w:rFonts w:ascii="Arial" w:eastAsia="Cambria" w:hAnsi="Arial" w:cs="Arial"/>
                <w:b/>
                <w:color w:val="FFFFFF"/>
                <w:sz w:val="22"/>
                <w:szCs w:val="22"/>
                <w:lang w:val="es-ES_tradnl" w:eastAsia="en-US"/>
              </w:rPr>
              <w:t xml:space="preserve">Nombre </w:t>
            </w:r>
            <w:r w:rsidR="00F50C01" w:rsidRPr="00B36418">
              <w:rPr>
                <w:rFonts w:ascii="Arial" w:eastAsia="Cambria" w:hAnsi="Arial" w:cs="Arial"/>
                <w:b/>
                <w:color w:val="FFFFFF"/>
                <w:sz w:val="22"/>
                <w:szCs w:val="22"/>
                <w:lang w:val="es-ES_tradnl" w:eastAsia="en-US"/>
              </w:rPr>
              <w:t>Requerimiento</w:t>
            </w:r>
            <w:r w:rsidRPr="00B36418">
              <w:rPr>
                <w:rFonts w:ascii="Arial" w:eastAsia="Cambria" w:hAnsi="Arial" w:cs="Arial"/>
                <w:b/>
                <w:color w:val="FFFFFF"/>
                <w:sz w:val="22"/>
                <w:szCs w:val="22"/>
                <w:lang w:val="es-ES_tradnl" w:eastAsia="en-US"/>
              </w:rPr>
              <w:t>:</w:t>
            </w:r>
          </w:p>
        </w:tc>
        <w:tc>
          <w:tcPr>
            <w:tcW w:w="6951" w:type="dxa"/>
            <w:shd w:val="clear" w:color="auto" w:fill="FFFFFF"/>
            <w:vAlign w:val="center"/>
          </w:tcPr>
          <w:p w14:paraId="1DF91D3C" w14:textId="77777777" w:rsidR="006E33C2" w:rsidRPr="00D025E9" w:rsidRDefault="003968EF" w:rsidP="0031230D">
            <w:pPr>
              <w:rPr>
                <w:rFonts w:ascii="Arial" w:hAnsi="Arial" w:cs="Arial"/>
                <w:color w:val="000000"/>
                <w:sz w:val="22"/>
                <w:szCs w:val="22"/>
              </w:rPr>
            </w:pPr>
            <w:proofErr w:type="spellStart"/>
            <w:r w:rsidRPr="00D025E9">
              <w:rPr>
                <w:rFonts w:ascii="Arial" w:hAnsi="Arial" w:cs="Arial"/>
                <w:color w:val="000000"/>
                <w:sz w:val="22"/>
                <w:szCs w:val="22"/>
              </w:rPr>
              <w:t>Automatizacion</w:t>
            </w:r>
            <w:proofErr w:type="spellEnd"/>
            <w:r w:rsidRPr="00D025E9">
              <w:rPr>
                <w:rFonts w:ascii="Arial" w:hAnsi="Arial" w:cs="Arial"/>
                <w:color w:val="000000"/>
                <w:sz w:val="22"/>
                <w:szCs w:val="22"/>
              </w:rPr>
              <w:t xml:space="preserve"> de demandas</w:t>
            </w:r>
          </w:p>
        </w:tc>
      </w:tr>
      <w:tr w:rsidR="006E33C2" w:rsidRPr="008C2396" w14:paraId="5597AB18" w14:textId="77777777" w:rsidTr="00DB73D5">
        <w:trPr>
          <w:trHeight w:val="343"/>
        </w:trPr>
        <w:tc>
          <w:tcPr>
            <w:tcW w:w="3406" w:type="dxa"/>
            <w:shd w:val="clear" w:color="auto" w:fill="A50021"/>
            <w:vAlign w:val="center"/>
          </w:tcPr>
          <w:p w14:paraId="41D1CEFF" w14:textId="77777777" w:rsidR="006E33C2" w:rsidRPr="00B36418" w:rsidRDefault="006E33C2" w:rsidP="00DB73D5">
            <w:pPr>
              <w:pStyle w:val="Prrafodelista"/>
              <w:ind w:left="0"/>
              <w:rPr>
                <w:rFonts w:ascii="Arial" w:eastAsia="Cambria" w:hAnsi="Arial" w:cs="Arial"/>
                <w:b/>
                <w:color w:val="FFFFFF"/>
                <w:sz w:val="22"/>
                <w:szCs w:val="22"/>
                <w:lang w:val="es-ES_tradnl" w:eastAsia="en-US"/>
              </w:rPr>
            </w:pPr>
            <w:r w:rsidRPr="00B36418">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28FEE4AE" w14:textId="77777777" w:rsidR="006E33C2" w:rsidRPr="00D025E9" w:rsidRDefault="009F2EBF" w:rsidP="0031230D">
            <w:pPr>
              <w:rPr>
                <w:rFonts w:ascii="Arial" w:hAnsi="Arial" w:cs="Arial"/>
                <w:color w:val="000000"/>
                <w:sz w:val="22"/>
                <w:szCs w:val="22"/>
              </w:rPr>
            </w:pPr>
            <w:r w:rsidRPr="00D025E9">
              <w:rPr>
                <w:rFonts w:ascii="Arial" w:hAnsi="Arial" w:cs="Arial"/>
                <w:color w:val="000000"/>
                <w:sz w:val="22"/>
                <w:szCs w:val="22"/>
              </w:rPr>
              <w:t>04/03/2022</w:t>
            </w:r>
          </w:p>
        </w:tc>
      </w:tr>
      <w:tr w:rsidR="00DB73D5" w:rsidRPr="008C2396" w14:paraId="04555D73" w14:textId="77777777" w:rsidTr="00FB43A7">
        <w:trPr>
          <w:trHeight w:val="437"/>
        </w:trPr>
        <w:tc>
          <w:tcPr>
            <w:tcW w:w="3406" w:type="dxa"/>
            <w:shd w:val="clear" w:color="auto" w:fill="A50021"/>
            <w:vAlign w:val="center"/>
          </w:tcPr>
          <w:p w14:paraId="368BA74A" w14:textId="77777777" w:rsidR="006E33C2" w:rsidRPr="00B36418" w:rsidRDefault="006E33C2" w:rsidP="00DB73D5">
            <w:pPr>
              <w:rPr>
                <w:rFonts w:ascii="Arial" w:hAnsi="Arial" w:cs="Arial"/>
                <w:b/>
                <w:sz w:val="22"/>
                <w:szCs w:val="22"/>
              </w:rPr>
            </w:pPr>
            <w:r w:rsidRPr="00B36418">
              <w:rPr>
                <w:rFonts w:ascii="Arial" w:hAnsi="Arial" w:cs="Arial"/>
                <w:b/>
                <w:sz w:val="22"/>
                <w:szCs w:val="22"/>
              </w:rPr>
              <w:t>Responsable</w:t>
            </w:r>
            <w:r w:rsidR="00F9609F" w:rsidRPr="00B36418">
              <w:rPr>
                <w:rFonts w:ascii="Arial" w:hAnsi="Arial" w:cs="Arial"/>
                <w:b/>
                <w:sz w:val="22"/>
                <w:szCs w:val="22"/>
              </w:rPr>
              <w:t xml:space="preserve">(s) </w:t>
            </w:r>
            <w:r w:rsidRPr="00B36418">
              <w:rPr>
                <w:rFonts w:ascii="Arial" w:hAnsi="Arial" w:cs="Arial"/>
                <w:b/>
                <w:sz w:val="22"/>
                <w:szCs w:val="22"/>
              </w:rPr>
              <w:t>Solicitud:</w:t>
            </w:r>
          </w:p>
        </w:tc>
        <w:tc>
          <w:tcPr>
            <w:tcW w:w="6951" w:type="dxa"/>
            <w:shd w:val="clear" w:color="auto" w:fill="auto"/>
            <w:vAlign w:val="center"/>
          </w:tcPr>
          <w:p w14:paraId="269D871E" w14:textId="77777777" w:rsidR="006E33C2" w:rsidRPr="00D025E9" w:rsidRDefault="00B36418" w:rsidP="0031230D">
            <w:pPr>
              <w:rPr>
                <w:rFonts w:ascii="Arial" w:hAnsi="Arial" w:cs="Arial"/>
                <w:color w:val="000000"/>
                <w:sz w:val="22"/>
                <w:szCs w:val="22"/>
              </w:rPr>
            </w:pPr>
            <w:proofErr w:type="spellStart"/>
            <w:r w:rsidRPr="00D025E9">
              <w:rPr>
                <w:rFonts w:ascii="Arial" w:hAnsi="Arial" w:cs="Arial"/>
                <w:color w:val="000000"/>
                <w:sz w:val="22"/>
                <w:szCs w:val="22"/>
              </w:rPr>
              <w:t>Abogabot</w:t>
            </w:r>
            <w:proofErr w:type="spellEnd"/>
          </w:p>
        </w:tc>
      </w:tr>
      <w:tr w:rsidR="00DB73D5" w:rsidRPr="008C2396" w14:paraId="1D808543" w14:textId="77777777" w:rsidTr="00FB43A7">
        <w:trPr>
          <w:trHeight w:val="699"/>
        </w:trPr>
        <w:tc>
          <w:tcPr>
            <w:tcW w:w="3406" w:type="dxa"/>
            <w:shd w:val="clear" w:color="auto" w:fill="A50021"/>
            <w:vAlign w:val="center"/>
          </w:tcPr>
          <w:p w14:paraId="59EEA632" w14:textId="77777777" w:rsidR="006E33C2" w:rsidRPr="00B36418" w:rsidRDefault="006E33C2" w:rsidP="00DB73D5">
            <w:pPr>
              <w:rPr>
                <w:rFonts w:ascii="Arial" w:hAnsi="Arial" w:cs="Arial"/>
                <w:b/>
                <w:sz w:val="22"/>
                <w:szCs w:val="22"/>
              </w:rPr>
            </w:pPr>
            <w:r w:rsidRPr="00B36418">
              <w:rPr>
                <w:rFonts w:ascii="Arial" w:hAnsi="Arial" w:cs="Arial"/>
                <w:b/>
                <w:sz w:val="22"/>
                <w:szCs w:val="22"/>
              </w:rPr>
              <w:t>Dependencia</w:t>
            </w:r>
            <w:r w:rsidR="00F9609F" w:rsidRPr="00B36418">
              <w:rPr>
                <w:rFonts w:ascii="Arial" w:hAnsi="Arial" w:cs="Arial"/>
                <w:b/>
                <w:sz w:val="22"/>
                <w:szCs w:val="22"/>
              </w:rPr>
              <w:t>(s)</w:t>
            </w:r>
            <w:r w:rsidRPr="00B36418">
              <w:rPr>
                <w:rFonts w:ascii="Arial" w:hAnsi="Arial" w:cs="Arial"/>
                <w:b/>
                <w:sz w:val="22"/>
                <w:szCs w:val="22"/>
              </w:rPr>
              <w:t xml:space="preserve"> Solicitante:</w:t>
            </w:r>
          </w:p>
        </w:tc>
        <w:tc>
          <w:tcPr>
            <w:tcW w:w="6951" w:type="dxa"/>
            <w:shd w:val="clear" w:color="auto" w:fill="auto"/>
            <w:vAlign w:val="center"/>
          </w:tcPr>
          <w:p w14:paraId="336AA674" w14:textId="77777777" w:rsidR="006E33C2" w:rsidRPr="00D025E9" w:rsidRDefault="00B36418" w:rsidP="0031230D">
            <w:pPr>
              <w:rPr>
                <w:rFonts w:ascii="Arial" w:hAnsi="Arial" w:cs="Arial"/>
                <w:color w:val="000000"/>
                <w:sz w:val="22"/>
                <w:szCs w:val="22"/>
              </w:rPr>
            </w:pPr>
            <w:r w:rsidRPr="00D025E9">
              <w:rPr>
                <w:rFonts w:ascii="Arial" w:hAnsi="Arial" w:cs="Arial"/>
                <w:color w:val="000000"/>
                <w:sz w:val="22"/>
                <w:szCs w:val="22"/>
              </w:rPr>
              <w:t>De</w:t>
            </w:r>
            <w:r w:rsidR="003968EF" w:rsidRPr="00D025E9">
              <w:rPr>
                <w:rFonts w:ascii="Arial" w:hAnsi="Arial" w:cs="Arial"/>
                <w:color w:val="000000"/>
                <w:sz w:val="22"/>
                <w:szCs w:val="22"/>
              </w:rPr>
              <w:t>spacho de abogado</w:t>
            </w:r>
          </w:p>
        </w:tc>
      </w:tr>
      <w:tr w:rsidR="006E33C2" w:rsidRPr="008C2396" w14:paraId="039548BB" w14:textId="77777777" w:rsidTr="00FB43A7">
        <w:trPr>
          <w:trHeight w:val="837"/>
        </w:trPr>
        <w:tc>
          <w:tcPr>
            <w:tcW w:w="3406" w:type="dxa"/>
            <w:shd w:val="clear" w:color="auto" w:fill="A50021"/>
            <w:vAlign w:val="center"/>
          </w:tcPr>
          <w:p w14:paraId="66851C00" w14:textId="77777777" w:rsidR="006E33C2" w:rsidRPr="00B36418" w:rsidRDefault="006E33C2" w:rsidP="00DB73D5">
            <w:pPr>
              <w:rPr>
                <w:rFonts w:ascii="Arial" w:hAnsi="Arial" w:cs="Arial"/>
                <w:b/>
                <w:sz w:val="22"/>
                <w:szCs w:val="22"/>
                <w:lang w:val="es-CO"/>
              </w:rPr>
            </w:pPr>
            <w:r w:rsidRPr="00B36418">
              <w:rPr>
                <w:rFonts w:ascii="Arial" w:hAnsi="Arial" w:cs="Arial"/>
                <w:b/>
                <w:sz w:val="22"/>
                <w:szCs w:val="22"/>
              </w:rPr>
              <w:t xml:space="preserve">Responsable </w:t>
            </w:r>
            <w:r w:rsidRPr="00B36418">
              <w:rPr>
                <w:rFonts w:ascii="Arial" w:hAnsi="Arial" w:cs="Arial"/>
                <w:b/>
                <w:sz w:val="22"/>
                <w:szCs w:val="22"/>
                <w:lang w:val="es-CO"/>
              </w:rPr>
              <w:t xml:space="preserve">Funcional </w:t>
            </w:r>
            <w:r w:rsidR="00CD780B" w:rsidRPr="00B36418">
              <w:rPr>
                <w:rFonts w:ascii="Arial" w:hAnsi="Arial" w:cs="Arial"/>
                <w:b/>
                <w:sz w:val="22"/>
                <w:szCs w:val="22"/>
                <w:lang w:val="es-CO"/>
              </w:rPr>
              <w:t>designado por el equipo de desarrollo de software</w:t>
            </w:r>
            <w:r w:rsidRPr="00B36418">
              <w:rPr>
                <w:rFonts w:ascii="Arial" w:hAnsi="Arial" w:cs="Arial"/>
                <w:b/>
                <w:sz w:val="22"/>
                <w:szCs w:val="22"/>
                <w:lang w:val="es-CO"/>
              </w:rPr>
              <w:t>:</w:t>
            </w:r>
          </w:p>
        </w:tc>
        <w:tc>
          <w:tcPr>
            <w:tcW w:w="6951" w:type="dxa"/>
            <w:shd w:val="clear" w:color="auto" w:fill="auto"/>
            <w:vAlign w:val="center"/>
          </w:tcPr>
          <w:p w14:paraId="1B9022D7" w14:textId="77777777" w:rsidR="006E33C2" w:rsidRPr="00D025E9" w:rsidRDefault="00B36418" w:rsidP="0031230D">
            <w:pPr>
              <w:rPr>
                <w:rFonts w:ascii="Arial" w:hAnsi="Arial" w:cs="Arial"/>
                <w:color w:val="000000"/>
                <w:sz w:val="22"/>
                <w:szCs w:val="22"/>
              </w:rPr>
            </w:pPr>
            <w:r w:rsidRPr="00D025E9">
              <w:rPr>
                <w:rFonts w:ascii="Arial" w:hAnsi="Arial" w:cs="Arial"/>
                <w:color w:val="000000"/>
                <w:sz w:val="22"/>
                <w:szCs w:val="22"/>
              </w:rPr>
              <w:t>Andres Escala</w:t>
            </w:r>
          </w:p>
        </w:tc>
      </w:tr>
    </w:tbl>
    <w:p w14:paraId="1113F15F" w14:textId="77777777" w:rsidR="00CD780B" w:rsidRPr="008C2396" w:rsidRDefault="00CD780B" w:rsidP="00CD780B">
      <w:pPr>
        <w:rPr>
          <w:rFonts w:ascii="Arial" w:hAnsi="Arial" w:cs="Arial"/>
          <w:lang w:val="es-ES_tradnl" w:eastAsia="en-US"/>
        </w:rPr>
      </w:pPr>
      <w:bookmarkStart w:id="1" w:name="_Toc532221775"/>
    </w:p>
    <w:p w14:paraId="451F8F45"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66C82806"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4EB3C604" w14:textId="77777777" w:rsidTr="002F0FDB">
        <w:trPr>
          <w:trHeight w:val="294"/>
        </w:trPr>
        <w:tc>
          <w:tcPr>
            <w:tcW w:w="10348" w:type="dxa"/>
            <w:shd w:val="clear" w:color="auto" w:fill="A50021"/>
          </w:tcPr>
          <w:p w14:paraId="27B465D8"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2DBA3C66" w14:textId="77777777" w:rsidTr="0031230D">
        <w:trPr>
          <w:trHeight w:val="284"/>
        </w:trPr>
        <w:tc>
          <w:tcPr>
            <w:tcW w:w="10348" w:type="dxa"/>
            <w:shd w:val="clear" w:color="auto" w:fill="808080"/>
          </w:tcPr>
          <w:p w14:paraId="61C06A48"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4B885266" w14:textId="77777777" w:rsidTr="00FB43A7">
        <w:trPr>
          <w:trHeight w:val="933"/>
        </w:trPr>
        <w:tc>
          <w:tcPr>
            <w:tcW w:w="10348" w:type="dxa"/>
            <w:shd w:val="clear" w:color="auto" w:fill="auto"/>
          </w:tcPr>
          <w:p w14:paraId="5CABF2A4" w14:textId="77777777" w:rsidR="000D458D" w:rsidRPr="00D025E9" w:rsidRDefault="003968EF" w:rsidP="00B36418">
            <w:pPr>
              <w:jc w:val="both"/>
              <w:rPr>
                <w:rFonts w:ascii="Arial" w:hAnsi="Arial" w:cs="Arial"/>
                <w:color w:val="000000"/>
                <w:sz w:val="22"/>
                <w:szCs w:val="22"/>
              </w:rPr>
            </w:pPr>
            <w:r w:rsidRPr="00D025E9">
              <w:rPr>
                <w:rFonts w:ascii="Arial" w:hAnsi="Arial" w:cs="Arial"/>
                <w:color w:val="000000"/>
                <w:sz w:val="22"/>
                <w:szCs w:val="22"/>
              </w:rPr>
              <w:t>D</w:t>
            </w:r>
            <w:r w:rsidR="00B36418" w:rsidRPr="00D025E9">
              <w:rPr>
                <w:rFonts w:ascii="Arial" w:hAnsi="Arial" w:cs="Arial"/>
                <w:color w:val="000000"/>
                <w:sz w:val="22"/>
                <w:szCs w:val="22"/>
              </w:rPr>
              <w:t xml:space="preserve">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w:t>
            </w:r>
            <w:proofErr w:type="spellStart"/>
            <w:r w:rsidR="00B36418" w:rsidRPr="00D025E9">
              <w:rPr>
                <w:rFonts w:ascii="Arial" w:hAnsi="Arial" w:cs="Arial"/>
                <w:color w:val="000000"/>
                <w:sz w:val="22"/>
                <w:szCs w:val="22"/>
              </w:rPr>
              <w:t>dashboard</w:t>
            </w:r>
            <w:proofErr w:type="spellEnd"/>
            <w:r w:rsidR="00B36418" w:rsidRPr="00D025E9">
              <w:rPr>
                <w:rFonts w:ascii="Arial" w:hAnsi="Arial" w:cs="Arial"/>
                <w:color w:val="000000"/>
                <w:sz w:val="22"/>
                <w:szCs w:val="22"/>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tc>
      </w:tr>
      <w:tr w:rsidR="00554294" w:rsidRPr="008C2396" w14:paraId="3FD27836" w14:textId="77777777" w:rsidTr="0031230D">
        <w:trPr>
          <w:trHeight w:val="278"/>
        </w:trPr>
        <w:tc>
          <w:tcPr>
            <w:tcW w:w="10348" w:type="dxa"/>
            <w:shd w:val="clear" w:color="auto" w:fill="808080"/>
          </w:tcPr>
          <w:p w14:paraId="47CDDE35"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64A16B63" w14:textId="77777777" w:rsidTr="00FB43A7">
        <w:trPr>
          <w:trHeight w:val="1189"/>
        </w:trPr>
        <w:tc>
          <w:tcPr>
            <w:tcW w:w="10348" w:type="dxa"/>
            <w:shd w:val="clear" w:color="auto" w:fill="auto"/>
          </w:tcPr>
          <w:p w14:paraId="085A8B1C" w14:textId="77777777" w:rsidR="00B36418" w:rsidRPr="00D025E9" w:rsidRDefault="00B36418" w:rsidP="00B36418">
            <w:pPr>
              <w:rPr>
                <w:rFonts w:ascii="Arial" w:hAnsi="Arial" w:cs="Arial"/>
                <w:color w:val="000000"/>
                <w:sz w:val="22"/>
                <w:szCs w:val="22"/>
              </w:rPr>
            </w:pPr>
            <w:proofErr w:type="spellStart"/>
            <w:r w:rsidRPr="00D025E9">
              <w:rPr>
                <w:rFonts w:ascii="Arial" w:hAnsi="Arial" w:cs="Arial"/>
                <w:color w:val="000000"/>
                <w:sz w:val="22"/>
                <w:szCs w:val="22"/>
              </w:rPr>
              <w:t>Pagina</w:t>
            </w:r>
            <w:proofErr w:type="spellEnd"/>
            <w:r w:rsidRPr="00D025E9">
              <w:rPr>
                <w:rFonts w:ascii="Arial" w:hAnsi="Arial" w:cs="Arial"/>
                <w:color w:val="000000"/>
                <w:sz w:val="22"/>
                <w:szCs w:val="22"/>
              </w:rPr>
              <w:t xml:space="preserve"> web para automatizar demandas de clientes en la cual se realiza las siguientes funciones:</w:t>
            </w:r>
          </w:p>
          <w:p w14:paraId="14975C55" w14:textId="77777777" w:rsidR="00B36418" w:rsidRPr="00D025E9" w:rsidRDefault="00B36418" w:rsidP="003968EF">
            <w:pPr>
              <w:numPr>
                <w:ilvl w:val="0"/>
                <w:numId w:val="34"/>
              </w:numPr>
              <w:rPr>
                <w:rFonts w:ascii="Arial" w:hAnsi="Arial" w:cs="Arial"/>
                <w:color w:val="000000"/>
                <w:sz w:val="22"/>
                <w:szCs w:val="22"/>
              </w:rPr>
            </w:pPr>
            <w:r w:rsidRPr="00D025E9">
              <w:rPr>
                <w:rFonts w:ascii="Arial" w:hAnsi="Arial" w:cs="Arial"/>
                <w:color w:val="000000"/>
                <w:sz w:val="22"/>
                <w:szCs w:val="22"/>
              </w:rPr>
              <w:t>Formulario de solicitud</w:t>
            </w:r>
          </w:p>
          <w:p w14:paraId="0DBDF456" w14:textId="77777777" w:rsidR="00B36418" w:rsidRPr="00D025E9" w:rsidRDefault="00B36418" w:rsidP="003968EF">
            <w:pPr>
              <w:numPr>
                <w:ilvl w:val="0"/>
                <w:numId w:val="34"/>
              </w:numPr>
              <w:rPr>
                <w:rFonts w:ascii="Arial" w:hAnsi="Arial" w:cs="Arial"/>
                <w:color w:val="000000"/>
                <w:sz w:val="22"/>
                <w:szCs w:val="22"/>
              </w:rPr>
            </w:pPr>
            <w:r w:rsidRPr="00D025E9">
              <w:rPr>
                <w:rFonts w:ascii="Arial" w:hAnsi="Arial" w:cs="Arial"/>
                <w:color w:val="000000"/>
                <w:sz w:val="22"/>
                <w:szCs w:val="22"/>
              </w:rPr>
              <w:t>Pago de solicitud</w:t>
            </w:r>
          </w:p>
          <w:p w14:paraId="4B533759" w14:textId="77777777" w:rsidR="00B36418" w:rsidRPr="00D025E9" w:rsidRDefault="00B36418" w:rsidP="003968EF">
            <w:pPr>
              <w:numPr>
                <w:ilvl w:val="0"/>
                <w:numId w:val="34"/>
              </w:numPr>
              <w:rPr>
                <w:rFonts w:ascii="Arial" w:hAnsi="Arial" w:cs="Arial"/>
                <w:color w:val="000000"/>
                <w:sz w:val="22"/>
                <w:szCs w:val="22"/>
              </w:rPr>
            </w:pPr>
            <w:r w:rsidRPr="00D025E9">
              <w:rPr>
                <w:rFonts w:ascii="Arial" w:hAnsi="Arial" w:cs="Arial"/>
                <w:color w:val="000000"/>
                <w:sz w:val="22"/>
                <w:szCs w:val="22"/>
              </w:rPr>
              <w:t>Actualización de seguimiento</w:t>
            </w:r>
          </w:p>
          <w:p w14:paraId="527F1C56" w14:textId="77777777" w:rsidR="00554294" w:rsidRPr="00D025E9" w:rsidRDefault="00B36418" w:rsidP="003968EF">
            <w:pPr>
              <w:numPr>
                <w:ilvl w:val="0"/>
                <w:numId w:val="34"/>
              </w:numPr>
              <w:rPr>
                <w:rFonts w:ascii="Arial" w:hAnsi="Arial" w:cs="Arial"/>
                <w:color w:val="000000"/>
                <w:sz w:val="22"/>
                <w:szCs w:val="22"/>
              </w:rPr>
            </w:pPr>
            <w:r w:rsidRPr="00D025E9">
              <w:rPr>
                <w:rFonts w:ascii="Arial" w:hAnsi="Arial" w:cs="Arial"/>
                <w:color w:val="000000"/>
                <w:sz w:val="22"/>
                <w:szCs w:val="22"/>
              </w:rPr>
              <w:t>Pantalla de pagos para el usuario</w:t>
            </w:r>
          </w:p>
          <w:p w14:paraId="716EE243" w14:textId="77777777" w:rsidR="003968EF" w:rsidRPr="00D025E9" w:rsidRDefault="003968EF" w:rsidP="003968EF">
            <w:pPr>
              <w:numPr>
                <w:ilvl w:val="0"/>
                <w:numId w:val="34"/>
              </w:numPr>
              <w:rPr>
                <w:rFonts w:ascii="Arial" w:hAnsi="Arial" w:cs="Arial"/>
                <w:color w:val="000000"/>
                <w:sz w:val="22"/>
                <w:szCs w:val="22"/>
              </w:rPr>
            </w:pPr>
            <w:r w:rsidRPr="00D025E9">
              <w:rPr>
                <w:rFonts w:ascii="Arial" w:hAnsi="Arial" w:cs="Arial"/>
                <w:color w:val="000000"/>
                <w:sz w:val="22"/>
                <w:szCs w:val="22"/>
              </w:rPr>
              <w:t>Debe ser responsiva</w:t>
            </w:r>
          </w:p>
          <w:p w14:paraId="45EB0812" w14:textId="77777777" w:rsidR="003968EF" w:rsidRPr="008C2396" w:rsidRDefault="003968EF" w:rsidP="00B36418">
            <w:pPr>
              <w:rPr>
                <w:rFonts w:ascii="Arial" w:hAnsi="Arial" w:cs="Arial"/>
                <w:color w:val="A6A6A6"/>
                <w:sz w:val="22"/>
                <w:szCs w:val="22"/>
              </w:rPr>
            </w:pPr>
          </w:p>
        </w:tc>
      </w:tr>
    </w:tbl>
    <w:p w14:paraId="1FA18E6E" w14:textId="77777777" w:rsidR="00A461FC" w:rsidRPr="008C2396" w:rsidRDefault="00A461FC" w:rsidP="00A461FC">
      <w:pPr>
        <w:rPr>
          <w:rFonts w:ascii="Arial" w:hAnsi="Arial" w:cs="Arial"/>
          <w:b/>
          <w:sz w:val="28"/>
          <w:szCs w:val="28"/>
        </w:rPr>
      </w:pPr>
    </w:p>
    <w:p w14:paraId="13E1E728"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C6DB129"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7732649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634A9208"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ED12355"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78455954"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1780E979"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7898778"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021EEF7F"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77D69A00"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0E3DEA7A" w14:textId="77777777" w:rsidTr="00287554">
        <w:trPr>
          <w:trHeight w:val="182"/>
        </w:trPr>
        <w:tc>
          <w:tcPr>
            <w:tcW w:w="2836" w:type="dxa"/>
            <w:shd w:val="clear" w:color="auto" w:fill="A50021"/>
            <w:vAlign w:val="center"/>
          </w:tcPr>
          <w:p w14:paraId="7EDEDB0C"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4686659A"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c>
          <w:tcPr>
            <w:tcW w:w="1662" w:type="dxa"/>
            <w:shd w:val="clear" w:color="auto" w:fill="A50021"/>
          </w:tcPr>
          <w:p w14:paraId="2CF4A3BB"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403A0E28" w14:textId="77777777"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14:paraId="0B045627" w14:textId="77777777" w:rsidTr="00287554">
        <w:trPr>
          <w:trHeight w:val="230"/>
        </w:trPr>
        <w:tc>
          <w:tcPr>
            <w:tcW w:w="10519" w:type="dxa"/>
            <w:gridSpan w:val="6"/>
            <w:shd w:val="clear" w:color="auto" w:fill="A50021"/>
            <w:vAlign w:val="center"/>
          </w:tcPr>
          <w:p w14:paraId="78590AE8"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6FFCC7B1" w14:textId="77777777" w:rsidTr="00287554">
        <w:trPr>
          <w:trHeight w:val="1578"/>
        </w:trPr>
        <w:tc>
          <w:tcPr>
            <w:tcW w:w="10519" w:type="dxa"/>
            <w:gridSpan w:val="6"/>
            <w:shd w:val="clear" w:color="auto" w:fill="FFFFFF"/>
            <w:vAlign w:val="center"/>
          </w:tcPr>
          <w:p w14:paraId="4069D0FD" w14:textId="77777777" w:rsidR="00C5127D" w:rsidRPr="008C2396" w:rsidRDefault="00B36418" w:rsidP="00B36418">
            <w:pPr>
              <w:jc w:val="center"/>
              <w:rPr>
                <w:rFonts w:ascii="Arial" w:hAnsi="Arial" w:cs="Arial"/>
                <w:color w:val="A6A6A6"/>
                <w:sz w:val="22"/>
                <w:szCs w:val="22"/>
              </w:rPr>
            </w:pPr>
            <w:r>
              <w:rPr>
                <w:rFonts w:ascii="Calibri" w:hAnsi="Calibri" w:cs="Calibri"/>
                <w:b/>
                <w:color w:val="A6A6A6"/>
                <w:sz w:val="22"/>
                <w:szCs w:val="22"/>
              </w:rPr>
              <w:pict w14:anchorId="03325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92.75pt">
                  <v:imagedata r:id="rId8" o:title="Business process flow example"/>
                </v:shape>
              </w:pict>
            </w:r>
          </w:p>
          <w:p w14:paraId="368343F1" w14:textId="77777777" w:rsidR="00E442EC" w:rsidRPr="008C2396" w:rsidRDefault="00E442EC" w:rsidP="0031230D">
            <w:pPr>
              <w:rPr>
                <w:rFonts w:ascii="Arial" w:hAnsi="Arial" w:cs="Arial"/>
                <w:b/>
                <w:color w:val="A6A6A6"/>
                <w:sz w:val="22"/>
                <w:szCs w:val="22"/>
              </w:rPr>
            </w:pPr>
          </w:p>
          <w:p w14:paraId="64D239B5" w14:textId="77777777" w:rsidR="00E442EC" w:rsidRPr="008C2396" w:rsidRDefault="00E442EC" w:rsidP="00235D56">
            <w:pPr>
              <w:jc w:val="center"/>
              <w:rPr>
                <w:rFonts w:ascii="Arial" w:hAnsi="Arial" w:cs="Arial"/>
                <w:b/>
                <w:color w:val="A6A6A6"/>
                <w:sz w:val="22"/>
                <w:szCs w:val="22"/>
              </w:rPr>
            </w:pPr>
          </w:p>
        </w:tc>
      </w:tr>
      <w:tr w:rsidR="00C5127D" w:rsidRPr="008C2396" w14:paraId="59AC6BAA" w14:textId="77777777" w:rsidTr="00287554">
        <w:trPr>
          <w:trHeight w:val="182"/>
        </w:trPr>
        <w:tc>
          <w:tcPr>
            <w:tcW w:w="10519" w:type="dxa"/>
            <w:gridSpan w:val="6"/>
            <w:shd w:val="clear" w:color="auto" w:fill="A50021"/>
            <w:vAlign w:val="center"/>
          </w:tcPr>
          <w:p w14:paraId="4F85C391"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51BE033" w14:textId="77777777" w:rsidTr="00287554">
        <w:trPr>
          <w:trHeight w:val="1578"/>
        </w:trPr>
        <w:tc>
          <w:tcPr>
            <w:tcW w:w="2836" w:type="dxa"/>
            <w:shd w:val="clear" w:color="auto" w:fill="A50021"/>
            <w:vAlign w:val="center"/>
          </w:tcPr>
          <w:p w14:paraId="46AB385E"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319E3F4C" w14:textId="77777777" w:rsidR="008355CE" w:rsidRPr="00D025E9" w:rsidRDefault="001A50E9" w:rsidP="003968EF">
            <w:pPr>
              <w:rPr>
                <w:rFonts w:ascii="Arial" w:hAnsi="Arial" w:cs="Arial"/>
                <w:color w:val="000000"/>
              </w:rPr>
            </w:pPr>
            <w:r w:rsidRPr="00D025E9">
              <w:rPr>
                <w:rFonts w:ascii="Arial" w:hAnsi="Arial" w:cs="Arial"/>
                <w:color w:val="000000"/>
              </w:rPr>
              <w:t>Alcances: Automatizar el recibo de demandas, pagos y avance de las demandas</w:t>
            </w:r>
            <w:r w:rsidR="003968EF" w:rsidRPr="00D025E9">
              <w:rPr>
                <w:rFonts w:ascii="Arial" w:hAnsi="Arial" w:cs="Arial"/>
                <w:color w:val="000000"/>
              </w:rPr>
              <w:t>. Se pretende llevar demandas penales, civiles y/o mercantiles.</w:t>
            </w:r>
          </w:p>
          <w:p w14:paraId="1EEF1596" w14:textId="77777777" w:rsidR="003968EF" w:rsidRPr="00D025E9" w:rsidRDefault="003968EF" w:rsidP="003968EF">
            <w:pPr>
              <w:rPr>
                <w:rFonts w:ascii="Arial" w:hAnsi="Arial" w:cs="Arial"/>
                <w:color w:val="000000"/>
              </w:rPr>
            </w:pPr>
            <w:r w:rsidRPr="00D025E9">
              <w:rPr>
                <w:rFonts w:ascii="Arial" w:hAnsi="Arial" w:cs="Arial"/>
                <w:color w:val="000000"/>
              </w:rPr>
              <w:t>Al cliente solo se le mostrara el estado de su demanda</w:t>
            </w:r>
          </w:p>
        </w:tc>
      </w:tr>
      <w:tr w:rsidR="006962B9" w:rsidRPr="008C2396" w14:paraId="476D342B" w14:textId="77777777" w:rsidTr="00287554">
        <w:trPr>
          <w:trHeight w:val="1578"/>
        </w:trPr>
        <w:tc>
          <w:tcPr>
            <w:tcW w:w="2836" w:type="dxa"/>
            <w:shd w:val="clear" w:color="auto" w:fill="A50021"/>
            <w:vAlign w:val="center"/>
          </w:tcPr>
          <w:p w14:paraId="2974F406"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06C24873"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El formulario</w:t>
            </w:r>
          </w:p>
          <w:p w14:paraId="66621514"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Proceso de pago</w:t>
            </w:r>
          </w:p>
          <w:p w14:paraId="5BCF8E09"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Cuenta</w:t>
            </w:r>
          </w:p>
          <w:p w14:paraId="4488CD14"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Vista del cliente</w:t>
            </w:r>
          </w:p>
          <w:p w14:paraId="4F3061FD"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Documento legal</w:t>
            </w:r>
          </w:p>
          <w:p w14:paraId="0E2C0C11"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Vista del abogado</w:t>
            </w:r>
          </w:p>
          <w:p w14:paraId="4AD7A3E5"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t>Notificaciones de usuario</w:t>
            </w:r>
          </w:p>
          <w:p w14:paraId="4DB7591D" w14:textId="77777777" w:rsidR="00F85898" w:rsidRPr="00F85898" w:rsidRDefault="00F85898" w:rsidP="00F85898">
            <w:pPr>
              <w:numPr>
                <w:ilvl w:val="0"/>
                <w:numId w:val="33"/>
              </w:numPr>
              <w:rPr>
                <w:rFonts w:ascii="Arial" w:hAnsi="Arial" w:cs="Arial"/>
                <w:color w:val="000000"/>
                <w:sz w:val="22"/>
                <w:szCs w:val="22"/>
              </w:rPr>
            </w:pPr>
            <w:r w:rsidRPr="00F85898">
              <w:rPr>
                <w:rFonts w:ascii="Arial" w:hAnsi="Arial" w:cs="Arial"/>
                <w:color w:val="000000"/>
                <w:sz w:val="22"/>
                <w:szCs w:val="22"/>
              </w:rPr>
              <w:lastRenderedPageBreak/>
              <w:t>Pagina o sitio responsivo</w:t>
            </w:r>
          </w:p>
          <w:p w14:paraId="0DE28DF9" w14:textId="77777777" w:rsidR="006962B9" w:rsidRPr="008C2396" w:rsidRDefault="00F85898" w:rsidP="00F85898">
            <w:pPr>
              <w:numPr>
                <w:ilvl w:val="0"/>
                <w:numId w:val="33"/>
              </w:numPr>
              <w:rPr>
                <w:rFonts w:ascii="Arial" w:hAnsi="Arial" w:cs="Arial"/>
                <w:color w:val="A6A6A6"/>
                <w:sz w:val="22"/>
                <w:szCs w:val="22"/>
              </w:rPr>
            </w:pPr>
            <w:r w:rsidRPr="00F85898">
              <w:rPr>
                <w:rFonts w:ascii="Arial" w:hAnsi="Arial" w:cs="Arial"/>
                <w:color w:val="000000"/>
                <w:sz w:val="22"/>
                <w:szCs w:val="22"/>
              </w:rPr>
              <w:t>Preferencias de colores</w:t>
            </w:r>
          </w:p>
        </w:tc>
      </w:tr>
      <w:tr w:rsidR="00D51922" w:rsidRPr="008C2396" w14:paraId="3896B9CA" w14:textId="77777777" w:rsidTr="00287554">
        <w:trPr>
          <w:trHeight w:val="1578"/>
        </w:trPr>
        <w:tc>
          <w:tcPr>
            <w:tcW w:w="2836" w:type="dxa"/>
            <w:shd w:val="clear" w:color="auto" w:fill="A50021"/>
            <w:vAlign w:val="center"/>
          </w:tcPr>
          <w:p w14:paraId="43771DA1"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lastRenderedPageBreak/>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4BB87251" w14:textId="77777777" w:rsidR="00F85898"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Tiempo de respuesta</w:t>
            </w:r>
          </w:p>
          <w:p w14:paraId="7E067C8A" w14:textId="77777777" w:rsidR="00F85898"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Error</w:t>
            </w:r>
          </w:p>
          <w:p w14:paraId="59E4C8A5" w14:textId="77777777" w:rsidR="00F85898"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Conexión</w:t>
            </w:r>
          </w:p>
          <w:p w14:paraId="38F24E5D" w14:textId="77777777" w:rsidR="00F85898" w:rsidRPr="00D025E9" w:rsidRDefault="00F85898" w:rsidP="00F85898">
            <w:pPr>
              <w:numPr>
                <w:ilvl w:val="0"/>
                <w:numId w:val="33"/>
              </w:numPr>
              <w:rPr>
                <w:rFonts w:ascii="Arial" w:hAnsi="Arial" w:cs="Arial"/>
                <w:color w:val="000000"/>
                <w:sz w:val="22"/>
                <w:szCs w:val="22"/>
                <w:lang w:val="es-CO"/>
              </w:rPr>
            </w:pPr>
            <w:r w:rsidRPr="00D025E9">
              <w:rPr>
                <w:rFonts w:ascii="Arial" w:hAnsi="Arial" w:cs="Arial"/>
                <w:color w:val="000000"/>
                <w:sz w:val="22"/>
                <w:szCs w:val="22"/>
                <w:lang w:val="es-CO"/>
              </w:rPr>
              <w:t>Interacción con el cliente</w:t>
            </w:r>
          </w:p>
          <w:p w14:paraId="42B51941" w14:textId="77777777" w:rsidR="00D51922" w:rsidRPr="00D025E9" w:rsidRDefault="00F85898" w:rsidP="00F85898">
            <w:pPr>
              <w:numPr>
                <w:ilvl w:val="0"/>
                <w:numId w:val="33"/>
              </w:numPr>
              <w:rPr>
                <w:rFonts w:ascii="Arial" w:hAnsi="Arial" w:cs="Arial"/>
                <w:color w:val="000000"/>
                <w:sz w:val="22"/>
                <w:szCs w:val="22"/>
                <w:lang w:val="es-CO"/>
              </w:rPr>
            </w:pPr>
            <w:proofErr w:type="spellStart"/>
            <w:r w:rsidRPr="00D025E9">
              <w:rPr>
                <w:rFonts w:ascii="Arial" w:hAnsi="Arial" w:cs="Arial"/>
                <w:color w:val="000000"/>
                <w:sz w:val="22"/>
                <w:szCs w:val="22"/>
                <w:lang w:val="es-CO"/>
              </w:rPr>
              <w:t>Login</w:t>
            </w:r>
            <w:proofErr w:type="spellEnd"/>
            <w:r w:rsidRPr="00D025E9">
              <w:rPr>
                <w:rFonts w:ascii="Arial" w:hAnsi="Arial" w:cs="Arial"/>
                <w:color w:val="000000"/>
                <w:sz w:val="22"/>
                <w:szCs w:val="22"/>
                <w:lang w:val="es-CO"/>
              </w:rPr>
              <w:t xml:space="preserve"> (usuario/administrador)</w:t>
            </w:r>
          </w:p>
        </w:tc>
      </w:tr>
      <w:tr w:rsidR="006962B9" w:rsidRPr="008C2396" w14:paraId="503FBD2F" w14:textId="77777777" w:rsidTr="005D0764">
        <w:trPr>
          <w:trHeight w:val="1996"/>
        </w:trPr>
        <w:tc>
          <w:tcPr>
            <w:tcW w:w="2836" w:type="dxa"/>
            <w:shd w:val="clear" w:color="auto" w:fill="A50021"/>
            <w:vAlign w:val="center"/>
          </w:tcPr>
          <w:p w14:paraId="096258CC"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7"/>
              <w:gridCol w:w="3870"/>
            </w:tblGrid>
            <w:tr w:rsidR="00F0451E" w:rsidRPr="008C2396" w14:paraId="370F8515" w14:textId="77777777" w:rsidTr="00287554">
              <w:tc>
                <w:tcPr>
                  <w:tcW w:w="0" w:type="auto"/>
                  <w:shd w:val="clear" w:color="auto" w:fill="A6A6A6"/>
                </w:tcPr>
                <w:p w14:paraId="1CF5387E"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0684FDF6"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7C6A5B3B" w14:textId="77777777" w:rsidTr="00287554">
              <w:tc>
                <w:tcPr>
                  <w:tcW w:w="0" w:type="auto"/>
                  <w:shd w:val="clear" w:color="auto" w:fill="auto"/>
                </w:tcPr>
                <w:p w14:paraId="697151BD" w14:textId="77777777" w:rsidR="00F0451E" w:rsidRPr="00D025E9" w:rsidRDefault="005129BA" w:rsidP="0031230D">
                  <w:pPr>
                    <w:jc w:val="center"/>
                    <w:rPr>
                      <w:rFonts w:ascii="Arial" w:hAnsi="Arial" w:cs="Arial"/>
                      <w:color w:val="000000"/>
                      <w:sz w:val="20"/>
                      <w:szCs w:val="20"/>
                    </w:rPr>
                  </w:pPr>
                  <w:r w:rsidRPr="00D025E9">
                    <w:rPr>
                      <w:rFonts w:ascii="Arial" w:hAnsi="Arial" w:cs="Arial"/>
                      <w:color w:val="000000"/>
                      <w:sz w:val="22"/>
                      <w:szCs w:val="22"/>
                    </w:rPr>
                    <w:t xml:space="preserve">Andres Escala: Receptor de solicitud de </w:t>
                  </w:r>
                  <w:proofErr w:type="spellStart"/>
                  <w:r w:rsidRPr="00D025E9">
                    <w:rPr>
                      <w:rFonts w:ascii="Arial" w:hAnsi="Arial" w:cs="Arial"/>
                      <w:color w:val="000000"/>
                      <w:sz w:val="22"/>
                      <w:szCs w:val="22"/>
                    </w:rPr>
                    <w:t>Abogabot</w:t>
                  </w:r>
                  <w:proofErr w:type="spellEnd"/>
                </w:p>
              </w:tc>
              <w:tc>
                <w:tcPr>
                  <w:tcW w:w="0" w:type="auto"/>
                  <w:shd w:val="clear" w:color="auto" w:fill="auto"/>
                </w:tcPr>
                <w:p w14:paraId="3B59BB11" w14:textId="77777777" w:rsidR="00311F0C" w:rsidRPr="00D025E9" w:rsidRDefault="005129BA" w:rsidP="0031230D">
                  <w:pPr>
                    <w:jc w:val="center"/>
                    <w:rPr>
                      <w:rFonts w:ascii="Arial" w:hAnsi="Arial" w:cs="Arial"/>
                      <w:color w:val="000000"/>
                      <w:sz w:val="20"/>
                      <w:szCs w:val="20"/>
                    </w:rPr>
                  </w:pPr>
                  <w:proofErr w:type="spellStart"/>
                  <w:r w:rsidRPr="00D025E9">
                    <w:rPr>
                      <w:rFonts w:ascii="Arial" w:hAnsi="Arial" w:cs="Arial"/>
                      <w:color w:val="000000"/>
                      <w:sz w:val="22"/>
                      <w:szCs w:val="22"/>
                    </w:rPr>
                    <w:t>Describira</w:t>
                  </w:r>
                  <w:proofErr w:type="spellEnd"/>
                  <w:r w:rsidRPr="00D025E9">
                    <w:rPr>
                      <w:rFonts w:ascii="Arial" w:hAnsi="Arial" w:cs="Arial"/>
                      <w:color w:val="000000"/>
                      <w:sz w:val="22"/>
                      <w:szCs w:val="22"/>
                    </w:rPr>
                    <w:t xml:space="preserve"> el proyecto a desarrollar en referencia a </w:t>
                  </w:r>
                  <w:proofErr w:type="spellStart"/>
                  <w:r w:rsidRPr="00D025E9">
                    <w:rPr>
                      <w:rFonts w:ascii="Arial" w:hAnsi="Arial" w:cs="Arial"/>
                      <w:color w:val="000000"/>
                      <w:sz w:val="22"/>
                      <w:szCs w:val="22"/>
                    </w:rPr>
                    <w:t>Abogabot</w:t>
                  </w:r>
                  <w:proofErr w:type="spellEnd"/>
                </w:p>
              </w:tc>
            </w:tr>
            <w:tr w:rsidR="00F0451E" w:rsidRPr="008C2396" w14:paraId="2AB8E561" w14:textId="77777777" w:rsidTr="00287554">
              <w:tc>
                <w:tcPr>
                  <w:tcW w:w="0" w:type="auto"/>
                  <w:shd w:val="clear" w:color="auto" w:fill="auto"/>
                </w:tcPr>
                <w:p w14:paraId="173AE165" w14:textId="77777777" w:rsidR="00F0451E" w:rsidRPr="008C2396" w:rsidRDefault="00F0451E" w:rsidP="0031230D">
                  <w:pPr>
                    <w:jc w:val="center"/>
                    <w:rPr>
                      <w:rFonts w:ascii="Arial" w:hAnsi="Arial" w:cs="Arial"/>
                      <w:sz w:val="20"/>
                      <w:szCs w:val="20"/>
                    </w:rPr>
                  </w:pPr>
                </w:p>
              </w:tc>
              <w:tc>
                <w:tcPr>
                  <w:tcW w:w="0" w:type="auto"/>
                  <w:shd w:val="clear" w:color="auto" w:fill="auto"/>
                </w:tcPr>
                <w:p w14:paraId="48E59604" w14:textId="77777777" w:rsidR="00F0451E" w:rsidRPr="008C2396" w:rsidRDefault="00F0451E" w:rsidP="0031230D">
                  <w:pPr>
                    <w:jc w:val="center"/>
                    <w:rPr>
                      <w:rFonts w:ascii="Arial" w:hAnsi="Arial" w:cs="Arial"/>
                      <w:sz w:val="20"/>
                      <w:szCs w:val="20"/>
                    </w:rPr>
                  </w:pPr>
                </w:p>
              </w:tc>
            </w:tr>
            <w:tr w:rsidR="00F0451E" w:rsidRPr="008C2396" w14:paraId="00B7B9D4" w14:textId="77777777" w:rsidTr="00287554">
              <w:tc>
                <w:tcPr>
                  <w:tcW w:w="0" w:type="auto"/>
                  <w:shd w:val="clear" w:color="auto" w:fill="auto"/>
                </w:tcPr>
                <w:p w14:paraId="1244907C" w14:textId="77777777" w:rsidR="00F0451E" w:rsidRPr="008C2396" w:rsidRDefault="00F0451E" w:rsidP="0031230D">
                  <w:pPr>
                    <w:jc w:val="center"/>
                    <w:rPr>
                      <w:rFonts w:ascii="Arial" w:hAnsi="Arial" w:cs="Arial"/>
                      <w:sz w:val="20"/>
                      <w:szCs w:val="20"/>
                    </w:rPr>
                  </w:pPr>
                </w:p>
              </w:tc>
              <w:tc>
                <w:tcPr>
                  <w:tcW w:w="0" w:type="auto"/>
                  <w:shd w:val="clear" w:color="auto" w:fill="auto"/>
                </w:tcPr>
                <w:p w14:paraId="6B679B25" w14:textId="77777777" w:rsidR="00F0451E" w:rsidRPr="008C2396" w:rsidRDefault="00F0451E" w:rsidP="0031230D">
                  <w:pPr>
                    <w:jc w:val="center"/>
                    <w:rPr>
                      <w:rFonts w:ascii="Arial" w:hAnsi="Arial" w:cs="Arial"/>
                      <w:sz w:val="20"/>
                      <w:szCs w:val="20"/>
                    </w:rPr>
                  </w:pPr>
                </w:p>
              </w:tc>
            </w:tr>
          </w:tbl>
          <w:p w14:paraId="2360B656" w14:textId="77777777" w:rsidR="006962B9" w:rsidRPr="008C2396" w:rsidRDefault="006962B9" w:rsidP="00F0451E">
            <w:pPr>
              <w:jc w:val="center"/>
              <w:rPr>
                <w:rFonts w:ascii="Arial" w:hAnsi="Arial" w:cs="Arial"/>
                <w:sz w:val="20"/>
                <w:szCs w:val="20"/>
              </w:rPr>
            </w:pPr>
          </w:p>
        </w:tc>
      </w:tr>
      <w:tr w:rsidR="00CF1831" w:rsidRPr="008C2396" w14:paraId="57713DC2" w14:textId="77777777" w:rsidTr="008C2396">
        <w:trPr>
          <w:trHeight w:val="843"/>
        </w:trPr>
        <w:tc>
          <w:tcPr>
            <w:tcW w:w="2836" w:type="dxa"/>
            <w:shd w:val="clear" w:color="auto" w:fill="A50021"/>
            <w:vAlign w:val="center"/>
          </w:tcPr>
          <w:p w14:paraId="3849A567"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7C5B432C" w14:textId="77777777" w:rsidR="006962B9" w:rsidRPr="008C2396" w:rsidRDefault="006962B9" w:rsidP="0031230D">
            <w:pPr>
              <w:rPr>
                <w:rFonts w:ascii="Arial" w:hAnsi="Arial" w:cs="Arial"/>
                <w:b/>
                <w:sz w:val="22"/>
                <w:szCs w:val="22"/>
              </w:rPr>
            </w:pPr>
          </w:p>
          <w:p w14:paraId="542CD842"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4AB0555B" w14:textId="77777777" w:rsidTr="00287554">
        <w:trPr>
          <w:trHeight w:val="1106"/>
        </w:trPr>
        <w:tc>
          <w:tcPr>
            <w:tcW w:w="2836" w:type="dxa"/>
            <w:vMerge w:val="restart"/>
            <w:shd w:val="clear" w:color="auto" w:fill="A50021"/>
            <w:vAlign w:val="center"/>
          </w:tcPr>
          <w:p w14:paraId="2E5B16E4"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7789F361"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024AC62E" w14:textId="77777777" w:rsidR="00406976" w:rsidRPr="008C2396" w:rsidRDefault="00406976" w:rsidP="00216320">
            <w:pPr>
              <w:rPr>
                <w:rFonts w:ascii="Arial" w:hAnsi="Arial" w:cs="Arial"/>
                <w:sz w:val="22"/>
                <w:szCs w:val="22"/>
              </w:rPr>
            </w:pPr>
          </w:p>
          <w:p w14:paraId="09A18298" w14:textId="77777777" w:rsidR="00F1592D" w:rsidRPr="008C2396" w:rsidRDefault="005129BA"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Pr>
                <w:rFonts w:ascii="Arial" w:hAnsi="Arial" w:cs="Arial"/>
                <w:sz w:val="22"/>
                <w:szCs w:val="22"/>
              </w:rPr>
              <w:fldChar w:fldCharType="begin">
                <w:ffData>
                  <w:name w:val="Marcar2"/>
                  <w:enabled/>
                  <w:calcOnExit w:val="0"/>
                  <w:checkBox>
                    <w:sizeAuto/>
                    <w:default w:val="1"/>
                  </w:checkBox>
                </w:ffData>
              </w:fldChar>
            </w:r>
            <w:bookmarkStart w:id="4" w:name="Marcar2"/>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6" w:name="Marcar4"/>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141BB753" w14:textId="77777777" w:rsidR="00F1592D" w:rsidRPr="008C2396" w:rsidRDefault="00F1592D" w:rsidP="00216320">
            <w:pPr>
              <w:rPr>
                <w:rFonts w:ascii="Arial" w:hAnsi="Arial" w:cs="Arial"/>
                <w:sz w:val="22"/>
                <w:szCs w:val="22"/>
              </w:rPr>
            </w:pPr>
          </w:p>
          <w:p w14:paraId="065494CF"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75DD6D20" w14:textId="77777777" w:rsidR="00406976" w:rsidRPr="008C2396" w:rsidRDefault="00406976" w:rsidP="00EB3B75">
            <w:pPr>
              <w:rPr>
                <w:rFonts w:ascii="Arial" w:hAnsi="Arial" w:cs="Arial"/>
                <w:b/>
                <w:color w:val="D9D9D9"/>
                <w:sz w:val="22"/>
                <w:szCs w:val="22"/>
              </w:rPr>
            </w:pPr>
          </w:p>
        </w:tc>
      </w:tr>
      <w:tr w:rsidR="00406976" w:rsidRPr="008C2396" w14:paraId="7277BEB5" w14:textId="77777777" w:rsidTr="00287554">
        <w:trPr>
          <w:trHeight w:val="1348"/>
        </w:trPr>
        <w:tc>
          <w:tcPr>
            <w:tcW w:w="2836" w:type="dxa"/>
            <w:vMerge/>
            <w:shd w:val="clear" w:color="auto" w:fill="A50021"/>
            <w:vAlign w:val="center"/>
          </w:tcPr>
          <w:p w14:paraId="69C75581"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F2820B7"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17BC0B4" w14:textId="77777777" w:rsidR="00406976" w:rsidRPr="00D1764B" w:rsidRDefault="00406976" w:rsidP="00DD4EC2">
            <w:pPr>
              <w:rPr>
                <w:rFonts w:ascii="Arial" w:hAnsi="Arial" w:cs="Arial"/>
                <w:sz w:val="22"/>
                <w:szCs w:val="22"/>
                <w:lang w:val="en-US"/>
              </w:rPr>
            </w:pPr>
          </w:p>
          <w:p w14:paraId="639CAA61"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0C414826" w14:textId="77777777" w:rsidR="00406976" w:rsidRPr="00D1764B" w:rsidRDefault="00870E55" w:rsidP="00DD4EC2">
            <w:pPr>
              <w:rPr>
                <w:rFonts w:ascii="Arial" w:hAnsi="Arial" w:cs="Arial"/>
                <w:sz w:val="22"/>
                <w:szCs w:val="22"/>
                <w:lang w:val="en-US"/>
              </w:rPr>
            </w:pPr>
            <w:r>
              <w:rPr>
                <w:rFonts w:ascii="Arial" w:hAnsi="Arial" w:cs="Arial"/>
                <w:sz w:val="22"/>
                <w:szCs w:val="22"/>
              </w:rPr>
              <w:fldChar w:fldCharType="begin">
                <w:ffData>
                  <w:name w:val="Marcar8"/>
                  <w:enabled/>
                  <w:calcOnExit w:val="0"/>
                  <w:checkBox>
                    <w:sizeAuto/>
                    <w:default w:val="1"/>
                  </w:checkBox>
                </w:ffData>
              </w:fldChar>
            </w:r>
            <w:bookmarkStart w:id="10" w:name="Marcar8"/>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3F79856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3400026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F6933E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01F858B8"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F7048D0"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01A60F5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AA804F3" w14:textId="77777777" w:rsidR="00190F2A" w:rsidRPr="00D025E9" w:rsidRDefault="00190F2A" w:rsidP="00DD4EC2">
            <w:pPr>
              <w:rPr>
                <w:rFonts w:ascii="Arial" w:hAnsi="Arial" w:cs="Arial"/>
                <w:b/>
                <w:color w:val="000000"/>
                <w:sz w:val="22"/>
                <w:szCs w:val="22"/>
                <w:u w:val="single"/>
              </w:rPr>
            </w:pPr>
            <w:r w:rsidRPr="00D025E9">
              <w:rPr>
                <w:rFonts w:ascii="Arial" w:hAnsi="Arial" w:cs="Arial"/>
                <w:b/>
                <w:color w:val="000000"/>
                <w:sz w:val="22"/>
                <w:szCs w:val="22"/>
                <w:u w:val="single"/>
              </w:rPr>
              <w:t>__</w:t>
            </w:r>
            <w:r w:rsidR="00870E55" w:rsidRPr="00D025E9">
              <w:rPr>
                <w:rFonts w:ascii="Arial" w:hAnsi="Arial" w:cs="Arial"/>
                <w:b/>
                <w:color w:val="000000"/>
                <w:sz w:val="22"/>
                <w:szCs w:val="22"/>
                <w:u w:val="single"/>
              </w:rPr>
              <w:t>2019</w:t>
            </w:r>
            <w:r w:rsidRPr="00D025E9">
              <w:rPr>
                <w:rFonts w:ascii="Arial" w:hAnsi="Arial" w:cs="Arial"/>
                <w:b/>
                <w:color w:val="000000"/>
                <w:sz w:val="22"/>
                <w:szCs w:val="22"/>
                <w:u w:val="single"/>
              </w:rPr>
              <w:t>_</w:t>
            </w:r>
          </w:p>
          <w:p w14:paraId="7AD2D7E2"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5B0FD3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1EE705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359434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4BC94CDF" w14:textId="77777777" w:rsidTr="00287554">
        <w:trPr>
          <w:trHeight w:val="1348"/>
        </w:trPr>
        <w:tc>
          <w:tcPr>
            <w:tcW w:w="2836" w:type="dxa"/>
            <w:vMerge/>
            <w:shd w:val="clear" w:color="auto" w:fill="A50021"/>
            <w:vAlign w:val="center"/>
          </w:tcPr>
          <w:p w14:paraId="76DC0882"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723F4CA6"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016C6C07" w14:textId="77777777" w:rsidR="00406976" w:rsidRPr="008C2396" w:rsidRDefault="00406976" w:rsidP="005B1D0C">
            <w:pPr>
              <w:rPr>
                <w:rFonts w:ascii="Arial" w:hAnsi="Arial" w:cs="Arial"/>
                <w:sz w:val="22"/>
                <w:szCs w:val="22"/>
              </w:rPr>
            </w:pPr>
          </w:p>
          <w:p w14:paraId="3778F56D"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366C28DF"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6E68C2E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44094A1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336B52A8" w14:textId="77777777" w:rsidR="00406976" w:rsidRPr="00D1764B" w:rsidRDefault="00870E55"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374EC0C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6345C87D" w14:textId="77777777" w:rsidR="00406976" w:rsidRPr="008C2396" w:rsidRDefault="00406976" w:rsidP="0031230D">
            <w:pPr>
              <w:rPr>
                <w:rFonts w:ascii="Arial" w:hAnsi="Arial" w:cs="Arial"/>
                <w:sz w:val="22"/>
                <w:szCs w:val="22"/>
              </w:rPr>
            </w:pPr>
          </w:p>
        </w:tc>
        <w:tc>
          <w:tcPr>
            <w:tcW w:w="1147" w:type="dxa"/>
            <w:shd w:val="clear" w:color="auto" w:fill="auto"/>
          </w:tcPr>
          <w:p w14:paraId="0729407A"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549B2C5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001AD6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B66E69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5A83CD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231E63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F5A4A36"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5DDDF39"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7C461925" w14:textId="77777777" w:rsidTr="00287554">
        <w:trPr>
          <w:trHeight w:val="182"/>
        </w:trPr>
        <w:tc>
          <w:tcPr>
            <w:tcW w:w="2836" w:type="dxa"/>
            <w:shd w:val="clear" w:color="auto" w:fill="A50021"/>
            <w:vAlign w:val="center"/>
          </w:tcPr>
          <w:p w14:paraId="0496E593"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2BF1F4B9"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BB4350">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283FACA2" w14:textId="77777777" w:rsidR="000A71D8" w:rsidRPr="008C2396" w:rsidRDefault="000A71D8" w:rsidP="003D4A48">
      <w:pPr>
        <w:rPr>
          <w:rFonts w:ascii="Arial" w:hAnsi="Arial" w:cs="Arial"/>
          <w:b/>
          <w:sz w:val="28"/>
          <w:szCs w:val="28"/>
          <w:lang w:val="es-CO"/>
        </w:rPr>
      </w:pPr>
    </w:p>
    <w:p w14:paraId="2DCE96FF"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2530"/>
        <w:gridCol w:w="1440"/>
        <w:gridCol w:w="2474"/>
      </w:tblGrid>
      <w:tr w:rsidR="008B73D8" w:rsidRPr="008C2396" w14:paraId="73A723FA" w14:textId="77777777" w:rsidTr="0031230D">
        <w:tc>
          <w:tcPr>
            <w:tcW w:w="4112" w:type="dxa"/>
            <w:shd w:val="clear" w:color="auto" w:fill="A6A6A6"/>
          </w:tcPr>
          <w:p w14:paraId="69838DCD"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76E3D12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1CDBC3A6"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35ED8229"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2389E010" w14:textId="77777777" w:rsidTr="0031230D">
        <w:tc>
          <w:tcPr>
            <w:tcW w:w="4112" w:type="dxa"/>
            <w:shd w:val="clear" w:color="auto" w:fill="auto"/>
          </w:tcPr>
          <w:p w14:paraId="6E1C19CA" w14:textId="77777777" w:rsidR="008B73D8"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Andres Escala</w:t>
            </w:r>
          </w:p>
        </w:tc>
        <w:tc>
          <w:tcPr>
            <w:tcW w:w="2551" w:type="dxa"/>
            <w:shd w:val="clear" w:color="auto" w:fill="auto"/>
          </w:tcPr>
          <w:p w14:paraId="471650D8" w14:textId="77777777" w:rsidR="008B73D8"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T.I.</w:t>
            </w:r>
          </w:p>
        </w:tc>
        <w:tc>
          <w:tcPr>
            <w:tcW w:w="1316" w:type="dxa"/>
            <w:shd w:val="clear" w:color="auto" w:fill="auto"/>
          </w:tcPr>
          <w:p w14:paraId="3E284F0D" w14:textId="77777777" w:rsidR="008B73D8"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5555000000</w:t>
            </w:r>
          </w:p>
        </w:tc>
        <w:tc>
          <w:tcPr>
            <w:tcW w:w="2511" w:type="dxa"/>
            <w:shd w:val="clear" w:color="auto" w:fill="auto"/>
          </w:tcPr>
          <w:p w14:paraId="2B6D84BC" w14:textId="77777777" w:rsidR="008B73D8" w:rsidRPr="008C2396" w:rsidRDefault="008B73D8" w:rsidP="00870E55">
            <w:pPr>
              <w:pStyle w:val="Piedepgina"/>
              <w:tabs>
                <w:tab w:val="clear" w:pos="4252"/>
                <w:tab w:val="clear" w:pos="8504"/>
              </w:tabs>
              <w:spacing w:line="360" w:lineRule="auto"/>
              <w:jc w:val="center"/>
              <w:rPr>
                <w:rFonts w:ascii="Arial" w:hAnsi="Arial" w:cs="Arial"/>
                <w:b/>
                <w:bCs/>
                <w:sz w:val="22"/>
                <w:szCs w:val="22"/>
              </w:rPr>
            </w:pPr>
          </w:p>
        </w:tc>
      </w:tr>
      <w:tr w:rsidR="008B73D8" w:rsidRPr="008C2396" w14:paraId="01D7C8DD" w14:textId="77777777" w:rsidTr="0031230D">
        <w:tc>
          <w:tcPr>
            <w:tcW w:w="4112" w:type="dxa"/>
            <w:shd w:val="clear" w:color="auto" w:fill="auto"/>
          </w:tcPr>
          <w:p w14:paraId="7B658F6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23AD76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6666FC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2DBB5B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4C803B1" w14:textId="77777777" w:rsidTr="0031230D">
        <w:tc>
          <w:tcPr>
            <w:tcW w:w="4112" w:type="dxa"/>
            <w:shd w:val="clear" w:color="auto" w:fill="auto"/>
          </w:tcPr>
          <w:p w14:paraId="4E41786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0B541D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4ABC2F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C62C90E"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B5E6F99" w14:textId="77777777" w:rsidTr="0031230D">
        <w:tc>
          <w:tcPr>
            <w:tcW w:w="4112" w:type="dxa"/>
            <w:shd w:val="clear" w:color="auto" w:fill="auto"/>
          </w:tcPr>
          <w:p w14:paraId="08425C7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4E21FC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1EA6B11"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91A2732"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484B2808" w14:textId="77777777" w:rsidTr="0031230D">
        <w:tc>
          <w:tcPr>
            <w:tcW w:w="4112" w:type="dxa"/>
            <w:shd w:val="clear" w:color="auto" w:fill="auto"/>
          </w:tcPr>
          <w:p w14:paraId="30EC1088"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B4303F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4FC6E1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318C504"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3E7AACD0" w14:textId="77777777" w:rsidTr="0031230D">
        <w:tc>
          <w:tcPr>
            <w:tcW w:w="4112" w:type="dxa"/>
            <w:shd w:val="clear" w:color="auto" w:fill="auto"/>
          </w:tcPr>
          <w:p w14:paraId="064BA53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F0E989C"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E0159CA"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4DE47F0"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03446D40"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31FE0E0"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76"/>
        <w:gridCol w:w="1460"/>
        <w:gridCol w:w="126"/>
        <w:gridCol w:w="1026"/>
        <w:gridCol w:w="990"/>
        <w:gridCol w:w="464"/>
        <w:gridCol w:w="2597"/>
      </w:tblGrid>
      <w:tr w:rsidR="000E42E9" w:rsidRPr="008C2396" w14:paraId="1832B007" w14:textId="77777777" w:rsidTr="004627A3">
        <w:trPr>
          <w:trHeight w:val="182"/>
        </w:trPr>
        <w:tc>
          <w:tcPr>
            <w:tcW w:w="2613" w:type="dxa"/>
            <w:gridSpan w:val="3"/>
            <w:shd w:val="clear" w:color="auto" w:fill="A50021"/>
            <w:vAlign w:val="center"/>
          </w:tcPr>
          <w:p w14:paraId="2902ED29"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70510B25"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70256EB1"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67147E00" w14:textId="77777777" w:rsidR="000E42E9" w:rsidRPr="008C2396" w:rsidRDefault="000E42E9" w:rsidP="004627A3">
            <w:pPr>
              <w:jc w:val="center"/>
              <w:rPr>
                <w:rFonts w:ascii="Arial" w:hAnsi="Arial" w:cs="Arial"/>
                <w:b/>
                <w:sz w:val="22"/>
                <w:szCs w:val="22"/>
              </w:rPr>
            </w:pPr>
          </w:p>
        </w:tc>
      </w:tr>
      <w:tr w:rsidR="00BB0598" w:rsidRPr="008C2396" w14:paraId="35682011" w14:textId="77777777" w:rsidTr="0031230D">
        <w:trPr>
          <w:trHeight w:val="182"/>
        </w:trPr>
        <w:tc>
          <w:tcPr>
            <w:tcW w:w="10452" w:type="dxa"/>
            <w:gridSpan w:val="10"/>
            <w:shd w:val="clear" w:color="auto" w:fill="A50021"/>
            <w:vAlign w:val="center"/>
          </w:tcPr>
          <w:p w14:paraId="6B97B0D7"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4E2AB545" w14:textId="77777777" w:rsidTr="004627A3">
        <w:trPr>
          <w:trHeight w:val="226"/>
        </w:trPr>
        <w:tc>
          <w:tcPr>
            <w:tcW w:w="463" w:type="dxa"/>
            <w:shd w:val="clear" w:color="auto" w:fill="A6A6A6"/>
          </w:tcPr>
          <w:p w14:paraId="76A2FEA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6610E5CC"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314CB0BB"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6624C5CE"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2BC561C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4E45D9E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68C44F7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870E55" w:rsidRPr="008C2396" w14:paraId="19D64885" w14:textId="77777777" w:rsidTr="00D025E9">
        <w:trPr>
          <w:trHeight w:val="567"/>
        </w:trPr>
        <w:tc>
          <w:tcPr>
            <w:tcW w:w="463" w:type="dxa"/>
            <w:shd w:val="clear" w:color="auto" w:fill="FFFFFF"/>
          </w:tcPr>
          <w:p w14:paraId="5778F4C0" w14:textId="77777777" w:rsidR="00870E55" w:rsidRPr="008C2396" w:rsidRDefault="00870E55" w:rsidP="00870E55">
            <w:pPr>
              <w:jc w:val="center"/>
              <w:rPr>
                <w:rFonts w:ascii="Arial" w:hAnsi="Arial" w:cs="Arial"/>
                <w:b/>
                <w:color w:val="D9D9D9"/>
                <w:sz w:val="22"/>
                <w:szCs w:val="22"/>
                <w:lang w:val="es-CO"/>
              </w:rPr>
            </w:pPr>
            <w:r w:rsidRPr="004C25EE">
              <w:t>1</w:t>
            </w:r>
          </w:p>
        </w:tc>
        <w:tc>
          <w:tcPr>
            <w:tcW w:w="1763" w:type="dxa"/>
            <w:shd w:val="clear" w:color="auto" w:fill="FFFFFF"/>
          </w:tcPr>
          <w:p w14:paraId="56525E0A" w14:textId="77777777" w:rsidR="00870E55" w:rsidRPr="008C2396" w:rsidRDefault="00870E55" w:rsidP="00870E55">
            <w:pPr>
              <w:jc w:val="center"/>
              <w:rPr>
                <w:rFonts w:ascii="Arial" w:hAnsi="Arial" w:cs="Arial"/>
                <w:b/>
                <w:color w:val="D9D9D9"/>
                <w:sz w:val="22"/>
                <w:szCs w:val="22"/>
                <w:lang w:val="es-CO"/>
              </w:rPr>
            </w:pPr>
            <w:r w:rsidRPr="004C25EE">
              <w:t>Requerimientos</w:t>
            </w:r>
          </w:p>
        </w:tc>
        <w:tc>
          <w:tcPr>
            <w:tcW w:w="1540" w:type="dxa"/>
            <w:gridSpan w:val="2"/>
            <w:shd w:val="clear" w:color="auto" w:fill="FFFFFF"/>
          </w:tcPr>
          <w:p w14:paraId="30EE7BE0" w14:textId="77777777" w:rsidR="00870E55" w:rsidRPr="008C2396" w:rsidRDefault="00870E55" w:rsidP="00870E55">
            <w:pPr>
              <w:jc w:val="center"/>
              <w:rPr>
                <w:rFonts w:ascii="Arial" w:hAnsi="Arial" w:cs="Arial"/>
                <w:b/>
                <w:color w:val="D9D9D9"/>
                <w:sz w:val="22"/>
                <w:szCs w:val="22"/>
                <w:lang w:val="es-CO"/>
              </w:rPr>
            </w:pPr>
            <w:r w:rsidRPr="004C25EE">
              <w:t>Escribir el requerimiento de forma desarrollada</w:t>
            </w:r>
          </w:p>
        </w:tc>
        <w:tc>
          <w:tcPr>
            <w:tcW w:w="1586" w:type="dxa"/>
            <w:gridSpan w:val="2"/>
            <w:shd w:val="clear" w:color="auto" w:fill="FFFFFF"/>
          </w:tcPr>
          <w:p w14:paraId="48131CD6" w14:textId="77777777" w:rsidR="00870E55" w:rsidRPr="008C2396" w:rsidRDefault="00870E55" w:rsidP="00870E55">
            <w:pPr>
              <w:jc w:val="center"/>
              <w:rPr>
                <w:rFonts w:ascii="Arial" w:hAnsi="Arial" w:cs="Arial"/>
                <w:b/>
                <w:color w:val="D9D9D9"/>
                <w:sz w:val="22"/>
                <w:szCs w:val="22"/>
                <w:lang w:val="es-CO"/>
              </w:rPr>
            </w:pPr>
            <w:r>
              <w:t>Andres</w:t>
            </w:r>
          </w:p>
        </w:tc>
        <w:tc>
          <w:tcPr>
            <w:tcW w:w="1028" w:type="dxa"/>
            <w:shd w:val="clear" w:color="auto" w:fill="FFFFFF"/>
          </w:tcPr>
          <w:p w14:paraId="20461D21" w14:textId="77777777" w:rsidR="00870E55" w:rsidRPr="008C2396" w:rsidRDefault="00870E55" w:rsidP="00870E55">
            <w:pPr>
              <w:jc w:val="center"/>
              <w:rPr>
                <w:rFonts w:ascii="Arial" w:hAnsi="Arial" w:cs="Arial"/>
                <w:b/>
                <w:color w:val="D9D9D9"/>
                <w:sz w:val="22"/>
                <w:szCs w:val="22"/>
                <w:lang w:val="es-CO"/>
              </w:rPr>
            </w:pPr>
            <w:r w:rsidRPr="004C25EE">
              <w:t>22 feb</w:t>
            </w:r>
          </w:p>
        </w:tc>
        <w:tc>
          <w:tcPr>
            <w:tcW w:w="992" w:type="dxa"/>
            <w:shd w:val="clear" w:color="auto" w:fill="FFFFFF"/>
          </w:tcPr>
          <w:p w14:paraId="3CD8373B" w14:textId="77777777" w:rsidR="00870E55" w:rsidRPr="008C2396" w:rsidRDefault="00870E55" w:rsidP="00870E55">
            <w:pPr>
              <w:jc w:val="center"/>
              <w:rPr>
                <w:rFonts w:ascii="Arial" w:hAnsi="Arial" w:cs="Arial"/>
                <w:b/>
                <w:color w:val="D9D9D9"/>
                <w:sz w:val="22"/>
                <w:szCs w:val="22"/>
                <w:lang w:val="es-CO"/>
              </w:rPr>
            </w:pPr>
            <w:r w:rsidRPr="004C25EE">
              <w:t>23 feb</w:t>
            </w:r>
          </w:p>
        </w:tc>
        <w:tc>
          <w:tcPr>
            <w:tcW w:w="3080" w:type="dxa"/>
            <w:gridSpan w:val="2"/>
            <w:shd w:val="clear" w:color="auto" w:fill="FFFFFF"/>
          </w:tcPr>
          <w:p w14:paraId="4DCBADC5" w14:textId="77777777" w:rsidR="00870E55" w:rsidRPr="008C2396" w:rsidRDefault="00870E55" w:rsidP="00870E55">
            <w:pPr>
              <w:jc w:val="center"/>
              <w:rPr>
                <w:rFonts w:ascii="Arial" w:hAnsi="Arial" w:cs="Arial"/>
                <w:b/>
                <w:color w:val="D9D9D9"/>
                <w:sz w:val="22"/>
                <w:szCs w:val="22"/>
                <w:lang w:val="es-CO"/>
              </w:rPr>
            </w:pPr>
          </w:p>
        </w:tc>
      </w:tr>
      <w:tr w:rsidR="00870E55" w:rsidRPr="008C2396" w14:paraId="6CB1BF2A" w14:textId="77777777" w:rsidTr="00D025E9">
        <w:trPr>
          <w:trHeight w:val="567"/>
        </w:trPr>
        <w:tc>
          <w:tcPr>
            <w:tcW w:w="463" w:type="dxa"/>
            <w:shd w:val="clear" w:color="auto" w:fill="FFFFFF"/>
          </w:tcPr>
          <w:p w14:paraId="4CA8C3A6" w14:textId="77777777" w:rsidR="00870E55" w:rsidRPr="008C2396" w:rsidRDefault="00870E55" w:rsidP="00870E55">
            <w:pPr>
              <w:jc w:val="center"/>
              <w:rPr>
                <w:rFonts w:ascii="Arial" w:hAnsi="Arial" w:cs="Arial"/>
                <w:b/>
                <w:color w:val="D9D9D9"/>
                <w:sz w:val="22"/>
                <w:szCs w:val="22"/>
                <w:lang w:val="es-CO"/>
              </w:rPr>
            </w:pPr>
            <w:r w:rsidRPr="004C25EE">
              <w:t>2</w:t>
            </w:r>
          </w:p>
        </w:tc>
        <w:tc>
          <w:tcPr>
            <w:tcW w:w="1763" w:type="dxa"/>
            <w:shd w:val="clear" w:color="auto" w:fill="FFFFFF"/>
          </w:tcPr>
          <w:p w14:paraId="01668D07" w14:textId="77777777" w:rsidR="00870E55" w:rsidRPr="008C2396" w:rsidRDefault="00870E55" w:rsidP="00870E55">
            <w:pPr>
              <w:jc w:val="center"/>
              <w:rPr>
                <w:rFonts w:ascii="Arial" w:hAnsi="Arial" w:cs="Arial"/>
                <w:b/>
                <w:color w:val="D9D9D9"/>
                <w:sz w:val="22"/>
                <w:szCs w:val="22"/>
                <w:lang w:val="es-CO"/>
              </w:rPr>
            </w:pPr>
            <w:r w:rsidRPr="004C25EE">
              <w:t xml:space="preserve">Desarrollo </w:t>
            </w:r>
            <w:proofErr w:type="spellStart"/>
            <w:r w:rsidRPr="004C25EE">
              <w:t>Wireframe</w:t>
            </w:r>
            <w:proofErr w:type="spellEnd"/>
          </w:p>
        </w:tc>
        <w:tc>
          <w:tcPr>
            <w:tcW w:w="1540" w:type="dxa"/>
            <w:gridSpan w:val="2"/>
            <w:shd w:val="clear" w:color="auto" w:fill="FFFFFF"/>
          </w:tcPr>
          <w:p w14:paraId="563CF13A" w14:textId="77777777" w:rsidR="00870E55" w:rsidRPr="008C2396" w:rsidRDefault="00870E55" w:rsidP="00870E55">
            <w:pPr>
              <w:jc w:val="center"/>
              <w:rPr>
                <w:rFonts w:ascii="Arial" w:hAnsi="Arial" w:cs="Arial"/>
                <w:b/>
                <w:color w:val="D9D9D9"/>
                <w:sz w:val="22"/>
                <w:szCs w:val="22"/>
                <w:lang w:val="es-CO"/>
              </w:rPr>
            </w:pPr>
            <w:r w:rsidRPr="004C25EE">
              <w:t xml:space="preserve">Realizar el </w:t>
            </w:r>
            <w:proofErr w:type="spellStart"/>
            <w:r w:rsidRPr="004C25EE">
              <w:t>wireframe</w:t>
            </w:r>
            <w:proofErr w:type="spellEnd"/>
          </w:p>
        </w:tc>
        <w:tc>
          <w:tcPr>
            <w:tcW w:w="1586" w:type="dxa"/>
            <w:gridSpan w:val="2"/>
            <w:shd w:val="clear" w:color="auto" w:fill="FFFFFF"/>
          </w:tcPr>
          <w:p w14:paraId="7AFF13F0" w14:textId="77777777" w:rsidR="00870E55" w:rsidRPr="008C2396" w:rsidRDefault="00870E55" w:rsidP="00870E55">
            <w:pPr>
              <w:jc w:val="center"/>
              <w:rPr>
                <w:rFonts w:ascii="Arial" w:hAnsi="Arial" w:cs="Arial"/>
                <w:b/>
                <w:color w:val="D9D9D9"/>
                <w:sz w:val="22"/>
                <w:szCs w:val="22"/>
                <w:lang w:val="es-CO"/>
              </w:rPr>
            </w:pPr>
            <w:r>
              <w:t>Andres</w:t>
            </w:r>
          </w:p>
        </w:tc>
        <w:tc>
          <w:tcPr>
            <w:tcW w:w="1028" w:type="dxa"/>
            <w:shd w:val="clear" w:color="auto" w:fill="FFFFFF"/>
          </w:tcPr>
          <w:p w14:paraId="26ACC9A3" w14:textId="77777777" w:rsidR="00870E55" w:rsidRPr="008C2396" w:rsidRDefault="00870E55" w:rsidP="00870E55">
            <w:pPr>
              <w:jc w:val="center"/>
              <w:rPr>
                <w:rFonts w:ascii="Arial" w:hAnsi="Arial" w:cs="Arial"/>
                <w:b/>
                <w:color w:val="D9D9D9"/>
                <w:sz w:val="22"/>
                <w:szCs w:val="22"/>
                <w:lang w:val="es-CO"/>
              </w:rPr>
            </w:pPr>
            <w:r w:rsidRPr="004C25EE">
              <w:t>23 feb</w:t>
            </w:r>
          </w:p>
        </w:tc>
        <w:tc>
          <w:tcPr>
            <w:tcW w:w="992" w:type="dxa"/>
            <w:shd w:val="clear" w:color="auto" w:fill="FFFFFF"/>
          </w:tcPr>
          <w:p w14:paraId="4DC037F9" w14:textId="77777777" w:rsidR="00870E55" w:rsidRPr="008C2396" w:rsidRDefault="00870E55" w:rsidP="00870E55">
            <w:pPr>
              <w:jc w:val="center"/>
              <w:rPr>
                <w:rFonts w:ascii="Arial" w:hAnsi="Arial" w:cs="Arial"/>
                <w:b/>
                <w:color w:val="D9D9D9"/>
                <w:sz w:val="22"/>
                <w:szCs w:val="22"/>
                <w:lang w:val="es-CO"/>
              </w:rPr>
            </w:pPr>
            <w:r w:rsidRPr="004C25EE">
              <w:t>24 feb</w:t>
            </w:r>
          </w:p>
        </w:tc>
        <w:tc>
          <w:tcPr>
            <w:tcW w:w="3080" w:type="dxa"/>
            <w:gridSpan w:val="2"/>
            <w:shd w:val="clear" w:color="auto" w:fill="FFFFFF"/>
          </w:tcPr>
          <w:p w14:paraId="6230296A" w14:textId="77777777" w:rsidR="00870E55" w:rsidRPr="008C2396" w:rsidRDefault="00870E55" w:rsidP="00870E55">
            <w:pPr>
              <w:jc w:val="center"/>
              <w:rPr>
                <w:rFonts w:ascii="Arial" w:hAnsi="Arial" w:cs="Arial"/>
                <w:b/>
                <w:color w:val="D9D9D9"/>
                <w:sz w:val="22"/>
                <w:szCs w:val="22"/>
                <w:lang w:val="es-CO"/>
              </w:rPr>
            </w:pPr>
          </w:p>
        </w:tc>
      </w:tr>
      <w:tr w:rsidR="00870E55" w:rsidRPr="008C2396" w14:paraId="31A8DBD7" w14:textId="77777777" w:rsidTr="00D025E9">
        <w:trPr>
          <w:trHeight w:val="567"/>
        </w:trPr>
        <w:tc>
          <w:tcPr>
            <w:tcW w:w="463" w:type="dxa"/>
            <w:shd w:val="clear" w:color="auto" w:fill="FFFFFF"/>
          </w:tcPr>
          <w:p w14:paraId="79FFB187" w14:textId="77777777" w:rsidR="00870E55" w:rsidRPr="008C2396" w:rsidRDefault="00870E55" w:rsidP="00870E55">
            <w:pPr>
              <w:jc w:val="center"/>
              <w:rPr>
                <w:rFonts w:ascii="Arial" w:hAnsi="Arial" w:cs="Arial"/>
                <w:b/>
                <w:color w:val="D9D9D9"/>
                <w:sz w:val="22"/>
                <w:szCs w:val="22"/>
                <w:lang w:val="es-CO"/>
              </w:rPr>
            </w:pPr>
            <w:r w:rsidRPr="004C25EE">
              <w:t>3</w:t>
            </w:r>
          </w:p>
        </w:tc>
        <w:tc>
          <w:tcPr>
            <w:tcW w:w="1763" w:type="dxa"/>
            <w:shd w:val="clear" w:color="auto" w:fill="FFFFFF"/>
          </w:tcPr>
          <w:p w14:paraId="614A913C" w14:textId="77777777" w:rsidR="00870E55" w:rsidRPr="008C2396" w:rsidRDefault="00870E55" w:rsidP="00870E55">
            <w:pPr>
              <w:jc w:val="center"/>
              <w:rPr>
                <w:rFonts w:ascii="Arial" w:hAnsi="Arial" w:cs="Arial"/>
                <w:b/>
                <w:color w:val="D9D9D9"/>
                <w:sz w:val="22"/>
                <w:szCs w:val="22"/>
                <w:lang w:val="es-CO"/>
              </w:rPr>
            </w:pPr>
            <w:r w:rsidRPr="004C25EE">
              <w:t>Crear UI</w:t>
            </w:r>
          </w:p>
        </w:tc>
        <w:tc>
          <w:tcPr>
            <w:tcW w:w="1540" w:type="dxa"/>
            <w:gridSpan w:val="2"/>
            <w:shd w:val="clear" w:color="auto" w:fill="FFFFFF"/>
          </w:tcPr>
          <w:p w14:paraId="04B29B1E" w14:textId="77777777" w:rsidR="00870E55" w:rsidRPr="008C2396" w:rsidRDefault="00870E55" w:rsidP="00870E55">
            <w:pPr>
              <w:jc w:val="center"/>
              <w:rPr>
                <w:rFonts w:ascii="Arial" w:hAnsi="Arial" w:cs="Arial"/>
                <w:b/>
                <w:color w:val="D9D9D9"/>
                <w:sz w:val="22"/>
                <w:szCs w:val="22"/>
                <w:lang w:val="es-CO"/>
              </w:rPr>
            </w:pPr>
            <w:r w:rsidRPr="004C25EE">
              <w:t>Realizar el UI</w:t>
            </w:r>
          </w:p>
        </w:tc>
        <w:tc>
          <w:tcPr>
            <w:tcW w:w="1586" w:type="dxa"/>
            <w:gridSpan w:val="2"/>
            <w:shd w:val="clear" w:color="auto" w:fill="FFFFFF"/>
          </w:tcPr>
          <w:p w14:paraId="52F58C17" w14:textId="77777777" w:rsidR="00870E55" w:rsidRPr="008C2396" w:rsidRDefault="00870E55" w:rsidP="00870E55">
            <w:pPr>
              <w:jc w:val="center"/>
              <w:rPr>
                <w:rFonts w:ascii="Arial" w:hAnsi="Arial" w:cs="Arial"/>
                <w:b/>
                <w:color w:val="D9D9D9"/>
                <w:sz w:val="22"/>
                <w:szCs w:val="22"/>
                <w:lang w:val="es-CO"/>
              </w:rPr>
            </w:pPr>
            <w:r>
              <w:t>Andres</w:t>
            </w:r>
          </w:p>
        </w:tc>
        <w:tc>
          <w:tcPr>
            <w:tcW w:w="1028" w:type="dxa"/>
            <w:shd w:val="clear" w:color="auto" w:fill="FFFFFF"/>
          </w:tcPr>
          <w:p w14:paraId="310C1F0E" w14:textId="77777777" w:rsidR="00870E55" w:rsidRPr="008C2396" w:rsidRDefault="00870E55" w:rsidP="00870E55">
            <w:pPr>
              <w:jc w:val="center"/>
              <w:rPr>
                <w:rFonts w:ascii="Arial" w:hAnsi="Arial" w:cs="Arial"/>
                <w:b/>
                <w:color w:val="D9D9D9"/>
                <w:sz w:val="22"/>
                <w:szCs w:val="22"/>
                <w:lang w:val="es-CO"/>
              </w:rPr>
            </w:pPr>
            <w:r w:rsidRPr="004C25EE">
              <w:t>24 feb</w:t>
            </w:r>
          </w:p>
        </w:tc>
        <w:tc>
          <w:tcPr>
            <w:tcW w:w="992" w:type="dxa"/>
            <w:shd w:val="clear" w:color="auto" w:fill="FFFFFF"/>
          </w:tcPr>
          <w:p w14:paraId="3910279D" w14:textId="77777777" w:rsidR="00870E55" w:rsidRPr="008C2396" w:rsidRDefault="00870E55" w:rsidP="00870E55">
            <w:pPr>
              <w:jc w:val="center"/>
              <w:rPr>
                <w:rFonts w:ascii="Arial" w:hAnsi="Arial" w:cs="Arial"/>
                <w:b/>
                <w:color w:val="D9D9D9"/>
                <w:sz w:val="22"/>
                <w:szCs w:val="22"/>
                <w:lang w:val="es-CO"/>
              </w:rPr>
            </w:pPr>
            <w:r w:rsidRPr="004C25EE">
              <w:t>24 feb</w:t>
            </w:r>
          </w:p>
        </w:tc>
        <w:tc>
          <w:tcPr>
            <w:tcW w:w="3080" w:type="dxa"/>
            <w:gridSpan w:val="2"/>
            <w:shd w:val="clear" w:color="auto" w:fill="FFFFFF"/>
          </w:tcPr>
          <w:p w14:paraId="3BCC8F79" w14:textId="77777777" w:rsidR="00870E55" w:rsidRPr="008C2396" w:rsidRDefault="00870E55" w:rsidP="00870E55">
            <w:pPr>
              <w:jc w:val="center"/>
              <w:rPr>
                <w:rFonts w:ascii="Arial" w:hAnsi="Arial" w:cs="Arial"/>
                <w:b/>
                <w:color w:val="D9D9D9"/>
                <w:sz w:val="22"/>
                <w:szCs w:val="22"/>
                <w:lang w:val="es-CO"/>
              </w:rPr>
            </w:pPr>
          </w:p>
        </w:tc>
      </w:tr>
      <w:tr w:rsidR="00870E55" w:rsidRPr="008C2396" w14:paraId="462B41A2" w14:textId="77777777" w:rsidTr="00D025E9">
        <w:trPr>
          <w:trHeight w:val="567"/>
        </w:trPr>
        <w:tc>
          <w:tcPr>
            <w:tcW w:w="463" w:type="dxa"/>
            <w:shd w:val="clear" w:color="auto" w:fill="FFFFFF"/>
          </w:tcPr>
          <w:p w14:paraId="36069A80" w14:textId="77777777" w:rsidR="00870E55" w:rsidRPr="008C2396" w:rsidRDefault="00870E55" w:rsidP="00870E55">
            <w:pPr>
              <w:jc w:val="center"/>
              <w:rPr>
                <w:rFonts w:ascii="Arial" w:hAnsi="Arial" w:cs="Arial"/>
                <w:b/>
                <w:color w:val="D9D9D9"/>
                <w:sz w:val="22"/>
                <w:szCs w:val="22"/>
                <w:lang w:val="es-CO"/>
              </w:rPr>
            </w:pPr>
            <w:r w:rsidRPr="004C25EE">
              <w:t>4</w:t>
            </w:r>
          </w:p>
        </w:tc>
        <w:tc>
          <w:tcPr>
            <w:tcW w:w="1763" w:type="dxa"/>
            <w:shd w:val="clear" w:color="auto" w:fill="FFFFFF"/>
          </w:tcPr>
          <w:p w14:paraId="366200B5" w14:textId="77777777" w:rsidR="00870E55" w:rsidRPr="008C2396" w:rsidRDefault="00870E55" w:rsidP="00870E55">
            <w:pPr>
              <w:jc w:val="center"/>
              <w:rPr>
                <w:rFonts w:ascii="Arial" w:hAnsi="Arial" w:cs="Arial"/>
                <w:b/>
                <w:color w:val="D9D9D9"/>
                <w:sz w:val="22"/>
                <w:szCs w:val="22"/>
                <w:lang w:val="es-CO"/>
              </w:rPr>
            </w:pPr>
            <w:r w:rsidRPr="004C25EE">
              <w:t>Entrega</w:t>
            </w:r>
          </w:p>
        </w:tc>
        <w:tc>
          <w:tcPr>
            <w:tcW w:w="1540" w:type="dxa"/>
            <w:gridSpan w:val="2"/>
            <w:shd w:val="clear" w:color="auto" w:fill="FFFFFF"/>
          </w:tcPr>
          <w:p w14:paraId="68C20248" w14:textId="77777777" w:rsidR="00870E55" w:rsidRPr="008C2396" w:rsidRDefault="00870E55" w:rsidP="00870E55">
            <w:pPr>
              <w:jc w:val="center"/>
              <w:rPr>
                <w:rFonts w:ascii="Arial" w:hAnsi="Arial" w:cs="Arial"/>
                <w:b/>
                <w:color w:val="D9D9D9"/>
                <w:sz w:val="22"/>
                <w:szCs w:val="22"/>
                <w:lang w:val="es-CO"/>
              </w:rPr>
            </w:pPr>
            <w:r w:rsidRPr="004C25EE">
              <w:t>Entrega del proyecto al cliente</w:t>
            </w:r>
          </w:p>
        </w:tc>
        <w:tc>
          <w:tcPr>
            <w:tcW w:w="1586" w:type="dxa"/>
            <w:gridSpan w:val="2"/>
            <w:shd w:val="clear" w:color="auto" w:fill="FFFFFF"/>
          </w:tcPr>
          <w:p w14:paraId="75DE7EE3" w14:textId="77777777" w:rsidR="00870E55" w:rsidRPr="008C2396" w:rsidRDefault="00870E55" w:rsidP="00870E55">
            <w:pPr>
              <w:jc w:val="center"/>
              <w:rPr>
                <w:rFonts w:ascii="Arial" w:hAnsi="Arial" w:cs="Arial"/>
                <w:b/>
                <w:color w:val="D9D9D9"/>
                <w:sz w:val="22"/>
                <w:szCs w:val="22"/>
                <w:lang w:val="es-CO"/>
              </w:rPr>
            </w:pPr>
            <w:r>
              <w:t>Andres</w:t>
            </w:r>
          </w:p>
        </w:tc>
        <w:tc>
          <w:tcPr>
            <w:tcW w:w="1028" w:type="dxa"/>
            <w:shd w:val="clear" w:color="auto" w:fill="FFFFFF"/>
          </w:tcPr>
          <w:p w14:paraId="73B6B888" w14:textId="77777777" w:rsidR="00870E55" w:rsidRPr="008C2396" w:rsidRDefault="00870E55" w:rsidP="00870E55">
            <w:pPr>
              <w:jc w:val="center"/>
              <w:rPr>
                <w:rFonts w:ascii="Arial" w:hAnsi="Arial" w:cs="Arial"/>
                <w:b/>
                <w:color w:val="D9D9D9"/>
                <w:sz w:val="22"/>
                <w:szCs w:val="22"/>
                <w:lang w:val="es-CO"/>
              </w:rPr>
            </w:pPr>
            <w:r w:rsidRPr="004C25EE">
              <w:t>25 feb|</w:t>
            </w:r>
          </w:p>
        </w:tc>
        <w:tc>
          <w:tcPr>
            <w:tcW w:w="992" w:type="dxa"/>
            <w:shd w:val="clear" w:color="auto" w:fill="FFFFFF"/>
          </w:tcPr>
          <w:p w14:paraId="43D2332A" w14:textId="77777777" w:rsidR="00870E55" w:rsidRPr="008C2396" w:rsidRDefault="00870E55" w:rsidP="00870E55">
            <w:pPr>
              <w:jc w:val="center"/>
              <w:rPr>
                <w:rFonts w:ascii="Arial" w:hAnsi="Arial" w:cs="Arial"/>
                <w:b/>
                <w:color w:val="D9D9D9"/>
                <w:sz w:val="22"/>
                <w:szCs w:val="22"/>
                <w:lang w:val="es-CO"/>
              </w:rPr>
            </w:pPr>
            <w:r w:rsidRPr="004C25EE">
              <w:t>25 feb</w:t>
            </w:r>
          </w:p>
        </w:tc>
        <w:tc>
          <w:tcPr>
            <w:tcW w:w="3080" w:type="dxa"/>
            <w:gridSpan w:val="2"/>
            <w:shd w:val="clear" w:color="auto" w:fill="FFFFFF"/>
          </w:tcPr>
          <w:p w14:paraId="7201B28A" w14:textId="77777777" w:rsidR="00870E55" w:rsidRPr="008C2396" w:rsidRDefault="00870E55" w:rsidP="00870E55">
            <w:pPr>
              <w:jc w:val="center"/>
              <w:rPr>
                <w:rFonts w:ascii="Arial" w:hAnsi="Arial" w:cs="Arial"/>
                <w:b/>
                <w:color w:val="D9D9D9"/>
                <w:sz w:val="22"/>
                <w:szCs w:val="22"/>
                <w:lang w:val="es-CO"/>
              </w:rPr>
            </w:pPr>
          </w:p>
        </w:tc>
      </w:tr>
      <w:tr w:rsidR="001E1737" w:rsidRPr="008C2396" w14:paraId="5A7E067B" w14:textId="77777777" w:rsidTr="008831B7">
        <w:trPr>
          <w:trHeight w:val="567"/>
        </w:trPr>
        <w:tc>
          <w:tcPr>
            <w:tcW w:w="463" w:type="dxa"/>
            <w:shd w:val="clear" w:color="auto" w:fill="FFFFFF"/>
            <w:vAlign w:val="center"/>
          </w:tcPr>
          <w:p w14:paraId="0481B41B"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EE71186"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019837D9"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47A31E2E"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7C993D7"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6B398F32"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1A37672E" w14:textId="77777777" w:rsidR="001E1737" w:rsidRPr="008C2396" w:rsidRDefault="001E1737" w:rsidP="00D76FAB">
            <w:pPr>
              <w:rPr>
                <w:rFonts w:ascii="Arial" w:hAnsi="Arial" w:cs="Arial"/>
                <w:b/>
                <w:color w:val="D9D9D9"/>
                <w:sz w:val="22"/>
                <w:szCs w:val="22"/>
                <w:lang w:val="es-CO"/>
              </w:rPr>
            </w:pPr>
          </w:p>
        </w:tc>
      </w:tr>
      <w:tr w:rsidR="001E1737" w:rsidRPr="008C2396" w14:paraId="48F4D4BC" w14:textId="77777777" w:rsidTr="008831B7">
        <w:trPr>
          <w:trHeight w:val="567"/>
        </w:trPr>
        <w:tc>
          <w:tcPr>
            <w:tcW w:w="463" w:type="dxa"/>
            <w:shd w:val="clear" w:color="auto" w:fill="FFFFFF"/>
            <w:vAlign w:val="center"/>
          </w:tcPr>
          <w:p w14:paraId="2FCB946C"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3009B0C0"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7ECE9475"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56223D1F"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7A8FA866"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43C3E99"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463A6300" w14:textId="77777777" w:rsidR="001E1737" w:rsidRPr="008C2396" w:rsidRDefault="001E1737" w:rsidP="00D76FAB">
            <w:pPr>
              <w:rPr>
                <w:rFonts w:ascii="Arial" w:hAnsi="Arial" w:cs="Arial"/>
                <w:b/>
                <w:color w:val="D9D9D9"/>
                <w:sz w:val="22"/>
                <w:szCs w:val="22"/>
                <w:lang w:val="es-CO"/>
              </w:rPr>
            </w:pPr>
          </w:p>
        </w:tc>
      </w:tr>
      <w:tr w:rsidR="001E1737" w:rsidRPr="008C2396" w14:paraId="3F3B7408" w14:textId="77777777" w:rsidTr="008831B7">
        <w:trPr>
          <w:trHeight w:val="567"/>
        </w:trPr>
        <w:tc>
          <w:tcPr>
            <w:tcW w:w="463" w:type="dxa"/>
            <w:shd w:val="clear" w:color="auto" w:fill="FFFFFF"/>
            <w:vAlign w:val="center"/>
          </w:tcPr>
          <w:p w14:paraId="7392130D"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45F1C2FF"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6D2926B"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747EE49"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D8D3112"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CA0757B"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2C79F6B" w14:textId="77777777" w:rsidR="001E1737" w:rsidRPr="008C2396" w:rsidRDefault="001E1737" w:rsidP="00D76FAB">
            <w:pPr>
              <w:rPr>
                <w:rFonts w:ascii="Arial" w:hAnsi="Arial" w:cs="Arial"/>
                <w:b/>
                <w:color w:val="D9D9D9"/>
                <w:sz w:val="22"/>
                <w:szCs w:val="22"/>
                <w:lang w:val="es-CO"/>
              </w:rPr>
            </w:pPr>
          </w:p>
        </w:tc>
      </w:tr>
      <w:tr w:rsidR="00000745" w:rsidRPr="008C2396" w14:paraId="1D6EE045" w14:textId="77777777" w:rsidTr="0031230D">
        <w:trPr>
          <w:trHeight w:val="182"/>
        </w:trPr>
        <w:tc>
          <w:tcPr>
            <w:tcW w:w="10452" w:type="dxa"/>
            <w:gridSpan w:val="10"/>
            <w:shd w:val="clear" w:color="auto" w:fill="A50021"/>
            <w:vAlign w:val="center"/>
          </w:tcPr>
          <w:p w14:paraId="66DF3E88"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1EFCB70C" w14:textId="77777777" w:rsidTr="0031230D">
        <w:trPr>
          <w:trHeight w:val="2260"/>
        </w:trPr>
        <w:tc>
          <w:tcPr>
            <w:tcW w:w="10452" w:type="dxa"/>
            <w:gridSpan w:val="10"/>
            <w:shd w:val="clear" w:color="auto" w:fill="FFFFFF"/>
            <w:vAlign w:val="center"/>
          </w:tcPr>
          <w:p w14:paraId="419E6A05" w14:textId="77777777" w:rsidR="00B66554" w:rsidRPr="008C2396" w:rsidRDefault="00E02D5F" w:rsidP="00D76FAB">
            <w:pPr>
              <w:rPr>
                <w:rFonts w:ascii="Arial" w:hAnsi="Arial" w:cs="Arial"/>
                <w:noProof/>
              </w:rPr>
            </w:pPr>
            <w:r w:rsidRPr="008C2396">
              <w:rPr>
                <w:rFonts w:ascii="Arial" w:hAnsi="Arial" w:cs="Arial"/>
                <w:noProof/>
              </w:rPr>
              <w:lastRenderedPageBreak/>
              <w:pict w14:anchorId="3D53667F">
                <v:shape id="Imagen 1" o:spid="_x0000_i1026" type="#_x0000_t75" style="width:441.75pt;height:205.5pt;visibility:visible">
                  <v:imagedata r:id="rId9" o:title="" grayscale="t"/>
                </v:shape>
              </w:pict>
            </w:r>
          </w:p>
          <w:p w14:paraId="75560912" w14:textId="77777777" w:rsidR="00C82ABF" w:rsidRPr="008C2396" w:rsidRDefault="00C82ABF" w:rsidP="00D76FAB">
            <w:pPr>
              <w:rPr>
                <w:rFonts w:ascii="Arial" w:hAnsi="Arial" w:cs="Arial"/>
                <w:noProof/>
              </w:rPr>
            </w:pPr>
          </w:p>
          <w:p w14:paraId="00A6EDC8" w14:textId="77777777" w:rsidR="00C82ABF" w:rsidRPr="008C2396" w:rsidRDefault="00C82ABF" w:rsidP="00D76FAB">
            <w:pPr>
              <w:rPr>
                <w:rFonts w:ascii="Arial" w:hAnsi="Arial" w:cs="Arial"/>
                <w:b/>
                <w:sz w:val="22"/>
                <w:szCs w:val="22"/>
              </w:rPr>
            </w:pPr>
          </w:p>
        </w:tc>
      </w:tr>
    </w:tbl>
    <w:p w14:paraId="60071356" w14:textId="77777777" w:rsidR="00EE35D9" w:rsidRPr="008C2396" w:rsidRDefault="00EE35D9" w:rsidP="00CF1DBE">
      <w:pPr>
        <w:jc w:val="both"/>
        <w:rPr>
          <w:rFonts w:ascii="Arial" w:hAnsi="Arial" w:cs="Arial"/>
          <w:b/>
          <w:sz w:val="22"/>
        </w:rPr>
      </w:pPr>
    </w:p>
    <w:p w14:paraId="0A7DB6A1"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13D3FB55" w14:textId="77777777" w:rsidR="000C0F24" w:rsidRPr="008C2396" w:rsidRDefault="000C0F24" w:rsidP="00CF1DBE">
      <w:pPr>
        <w:jc w:val="both"/>
        <w:rPr>
          <w:rFonts w:ascii="Arial" w:hAnsi="Arial" w:cs="Arial"/>
        </w:rPr>
      </w:pPr>
    </w:p>
    <w:p w14:paraId="465DB23D"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6"/>
        <w:gridCol w:w="2530"/>
        <w:gridCol w:w="1440"/>
        <w:gridCol w:w="2474"/>
      </w:tblGrid>
      <w:tr w:rsidR="0017645A" w:rsidRPr="008C2396" w14:paraId="72932CAC" w14:textId="77777777" w:rsidTr="0031230D">
        <w:tc>
          <w:tcPr>
            <w:tcW w:w="4112" w:type="dxa"/>
            <w:shd w:val="clear" w:color="auto" w:fill="A6A6A6"/>
          </w:tcPr>
          <w:p w14:paraId="138B972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D3216C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35A0637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51505F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5C2CF5E9" w14:textId="77777777" w:rsidTr="0031230D">
        <w:tc>
          <w:tcPr>
            <w:tcW w:w="4112" w:type="dxa"/>
            <w:shd w:val="clear" w:color="auto" w:fill="auto"/>
          </w:tcPr>
          <w:p w14:paraId="1325AF0F" w14:textId="77777777" w:rsidR="0017645A"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Andres Escala</w:t>
            </w:r>
          </w:p>
        </w:tc>
        <w:tc>
          <w:tcPr>
            <w:tcW w:w="2551" w:type="dxa"/>
            <w:shd w:val="clear" w:color="auto" w:fill="auto"/>
          </w:tcPr>
          <w:p w14:paraId="27B98D92" w14:textId="77777777" w:rsidR="0017645A"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sidRPr="00870E55">
              <w:rPr>
                <w:rFonts w:ascii="Arial" w:hAnsi="Arial" w:cs="Arial"/>
                <w:b/>
                <w:bCs/>
                <w:sz w:val="22"/>
                <w:szCs w:val="22"/>
              </w:rPr>
              <w:t>Oficina</w:t>
            </w:r>
            <w:r>
              <w:rPr>
                <w:rFonts w:ascii="Arial" w:hAnsi="Arial" w:cs="Arial"/>
                <w:b/>
                <w:bCs/>
                <w:sz w:val="22"/>
                <w:szCs w:val="22"/>
              </w:rPr>
              <w:t xml:space="preserve"> </w:t>
            </w:r>
            <w:r w:rsidRPr="00870E55">
              <w:rPr>
                <w:rFonts w:ascii="Arial" w:hAnsi="Arial" w:cs="Arial"/>
                <w:b/>
                <w:bCs/>
                <w:sz w:val="22"/>
                <w:szCs w:val="22"/>
              </w:rPr>
              <w:t>Tecnologías de la Información</w:t>
            </w:r>
          </w:p>
        </w:tc>
        <w:tc>
          <w:tcPr>
            <w:tcW w:w="1316" w:type="dxa"/>
            <w:shd w:val="clear" w:color="auto" w:fill="auto"/>
          </w:tcPr>
          <w:p w14:paraId="1478D995" w14:textId="77777777" w:rsidR="0017645A" w:rsidRPr="008C2396" w:rsidRDefault="00870E55" w:rsidP="00870E55">
            <w:pPr>
              <w:pStyle w:val="Piedepgina"/>
              <w:tabs>
                <w:tab w:val="clear" w:pos="4252"/>
                <w:tab w:val="clear" w:pos="8504"/>
              </w:tabs>
              <w:spacing w:line="360" w:lineRule="auto"/>
              <w:jc w:val="center"/>
              <w:rPr>
                <w:rFonts w:ascii="Arial" w:hAnsi="Arial" w:cs="Arial"/>
                <w:b/>
                <w:bCs/>
                <w:sz w:val="22"/>
                <w:szCs w:val="22"/>
              </w:rPr>
            </w:pPr>
            <w:r>
              <w:rPr>
                <w:rFonts w:ascii="Arial" w:hAnsi="Arial" w:cs="Arial"/>
                <w:b/>
                <w:bCs/>
                <w:sz w:val="22"/>
                <w:szCs w:val="22"/>
              </w:rPr>
              <w:t>5555000000</w:t>
            </w:r>
          </w:p>
        </w:tc>
        <w:tc>
          <w:tcPr>
            <w:tcW w:w="2511" w:type="dxa"/>
            <w:shd w:val="clear" w:color="auto" w:fill="auto"/>
          </w:tcPr>
          <w:p w14:paraId="7B3FDDCD" w14:textId="77777777" w:rsidR="0017645A" w:rsidRPr="008C2396" w:rsidRDefault="0017645A" w:rsidP="00870E55">
            <w:pPr>
              <w:pStyle w:val="Piedepgina"/>
              <w:tabs>
                <w:tab w:val="clear" w:pos="4252"/>
                <w:tab w:val="clear" w:pos="8504"/>
              </w:tabs>
              <w:spacing w:line="360" w:lineRule="auto"/>
              <w:jc w:val="center"/>
              <w:rPr>
                <w:rFonts w:ascii="Arial" w:hAnsi="Arial" w:cs="Arial"/>
                <w:b/>
                <w:bCs/>
                <w:sz w:val="22"/>
                <w:szCs w:val="22"/>
              </w:rPr>
            </w:pPr>
          </w:p>
        </w:tc>
      </w:tr>
      <w:tr w:rsidR="0017645A" w:rsidRPr="008C2396" w14:paraId="77651476" w14:textId="77777777" w:rsidTr="0031230D">
        <w:tc>
          <w:tcPr>
            <w:tcW w:w="4112" w:type="dxa"/>
            <w:shd w:val="clear" w:color="auto" w:fill="auto"/>
          </w:tcPr>
          <w:p w14:paraId="43E2CFF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F51659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0B40FE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6D3D37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3749AF07" w14:textId="77777777" w:rsidTr="0031230D">
        <w:tc>
          <w:tcPr>
            <w:tcW w:w="4112" w:type="dxa"/>
            <w:shd w:val="clear" w:color="auto" w:fill="auto"/>
          </w:tcPr>
          <w:p w14:paraId="7BCED99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97E774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3B1ED2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BE2CFC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744B58D" w14:textId="77777777" w:rsidTr="0031230D">
        <w:tc>
          <w:tcPr>
            <w:tcW w:w="4112" w:type="dxa"/>
            <w:shd w:val="clear" w:color="auto" w:fill="auto"/>
          </w:tcPr>
          <w:p w14:paraId="20CC800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0594AC3"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C96051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24E0C9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0D31661E" w14:textId="77777777" w:rsidTr="0031230D">
        <w:tc>
          <w:tcPr>
            <w:tcW w:w="4112" w:type="dxa"/>
            <w:shd w:val="clear" w:color="auto" w:fill="auto"/>
          </w:tcPr>
          <w:p w14:paraId="71F58F6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48B678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3109AF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F15AA4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5E1A0087" w14:textId="77777777" w:rsidTr="0031230D">
        <w:tc>
          <w:tcPr>
            <w:tcW w:w="4112" w:type="dxa"/>
            <w:shd w:val="clear" w:color="auto" w:fill="auto"/>
          </w:tcPr>
          <w:p w14:paraId="3B2752F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EA65479"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E038D2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94A2FD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26932871" w14:textId="77777777" w:rsidR="00F86C39" w:rsidRPr="008C2396" w:rsidRDefault="00F86C39" w:rsidP="00F86C39">
      <w:pPr>
        <w:ind w:left="720"/>
        <w:rPr>
          <w:rFonts w:ascii="Arial" w:hAnsi="Arial" w:cs="Arial"/>
          <w:b/>
          <w:sz w:val="28"/>
          <w:szCs w:val="28"/>
        </w:rPr>
      </w:pPr>
    </w:p>
    <w:p w14:paraId="76833204" w14:textId="77777777" w:rsidR="00F86C39" w:rsidRPr="008C2396" w:rsidRDefault="00F86C39" w:rsidP="00F86C39">
      <w:pPr>
        <w:ind w:left="720"/>
        <w:rPr>
          <w:rFonts w:ascii="Arial" w:hAnsi="Arial" w:cs="Arial"/>
          <w:b/>
          <w:sz w:val="28"/>
          <w:szCs w:val="28"/>
        </w:rPr>
      </w:pPr>
    </w:p>
    <w:p w14:paraId="2222C1C9" w14:textId="77777777" w:rsidR="00503D08" w:rsidRPr="008C2396" w:rsidRDefault="00503D08" w:rsidP="00F86C39">
      <w:pPr>
        <w:ind w:left="720"/>
        <w:rPr>
          <w:rFonts w:ascii="Arial" w:hAnsi="Arial" w:cs="Arial"/>
          <w:b/>
          <w:sz w:val="28"/>
          <w:szCs w:val="28"/>
        </w:rPr>
      </w:pPr>
    </w:p>
    <w:p w14:paraId="2A70F916" w14:textId="77777777" w:rsidR="00503D08" w:rsidRPr="008C2396" w:rsidRDefault="00503D08" w:rsidP="00F86C39">
      <w:pPr>
        <w:ind w:left="720"/>
        <w:rPr>
          <w:rFonts w:ascii="Arial" w:hAnsi="Arial" w:cs="Arial"/>
          <w:b/>
          <w:sz w:val="28"/>
          <w:szCs w:val="28"/>
        </w:rPr>
      </w:pPr>
    </w:p>
    <w:p w14:paraId="4B109C41" w14:textId="77777777" w:rsidR="00503D08" w:rsidRPr="008C2396" w:rsidRDefault="00503D08" w:rsidP="00F86C39">
      <w:pPr>
        <w:ind w:left="720"/>
        <w:rPr>
          <w:rFonts w:ascii="Arial" w:hAnsi="Arial" w:cs="Arial"/>
          <w:b/>
          <w:sz w:val="28"/>
          <w:szCs w:val="28"/>
        </w:rPr>
      </w:pPr>
    </w:p>
    <w:p w14:paraId="57474C98" w14:textId="77777777" w:rsidR="001A2265" w:rsidRPr="008C2396" w:rsidRDefault="001A2265" w:rsidP="00F86C39">
      <w:pPr>
        <w:ind w:left="720"/>
        <w:rPr>
          <w:rFonts w:ascii="Arial" w:hAnsi="Arial" w:cs="Arial"/>
          <w:b/>
          <w:sz w:val="28"/>
          <w:szCs w:val="28"/>
        </w:rPr>
      </w:pPr>
    </w:p>
    <w:p w14:paraId="65523B08" w14:textId="77777777" w:rsidR="001A2265" w:rsidRPr="008C2396" w:rsidRDefault="001A2265" w:rsidP="00F86C39">
      <w:pPr>
        <w:ind w:left="720"/>
        <w:rPr>
          <w:rFonts w:ascii="Arial" w:hAnsi="Arial" w:cs="Arial"/>
          <w:b/>
          <w:sz w:val="28"/>
          <w:szCs w:val="28"/>
        </w:rPr>
      </w:pPr>
    </w:p>
    <w:p w14:paraId="1EAF9D9D" w14:textId="77777777" w:rsidR="001A2265" w:rsidRPr="008C2396" w:rsidRDefault="001A2265" w:rsidP="00F86C39">
      <w:pPr>
        <w:ind w:left="720"/>
        <w:rPr>
          <w:rFonts w:ascii="Arial" w:hAnsi="Arial" w:cs="Arial"/>
          <w:b/>
          <w:sz w:val="28"/>
          <w:szCs w:val="28"/>
        </w:rPr>
      </w:pPr>
    </w:p>
    <w:p w14:paraId="523E659A" w14:textId="77777777" w:rsidR="001A2265" w:rsidRPr="008C2396" w:rsidRDefault="001A2265" w:rsidP="00F86C39">
      <w:pPr>
        <w:ind w:left="720"/>
        <w:rPr>
          <w:rFonts w:ascii="Arial" w:hAnsi="Arial" w:cs="Arial"/>
          <w:b/>
          <w:sz w:val="28"/>
          <w:szCs w:val="28"/>
        </w:rPr>
      </w:pPr>
    </w:p>
    <w:p w14:paraId="3ECCAF6B" w14:textId="77777777" w:rsidR="00503D08" w:rsidRPr="008C2396" w:rsidRDefault="00503D08" w:rsidP="00F86C39">
      <w:pPr>
        <w:ind w:left="720"/>
        <w:rPr>
          <w:rFonts w:ascii="Arial" w:hAnsi="Arial" w:cs="Arial"/>
          <w:b/>
          <w:sz w:val="28"/>
          <w:szCs w:val="28"/>
        </w:rPr>
      </w:pPr>
    </w:p>
    <w:p w14:paraId="4D7279FB"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3BBE716B" w14:textId="77777777" w:rsidR="00137683" w:rsidRPr="008C2396" w:rsidRDefault="00137683" w:rsidP="00137683">
      <w:pPr>
        <w:rPr>
          <w:rFonts w:ascii="Arial" w:hAnsi="Arial" w:cs="Arial"/>
          <w:lang w:val="es-ES_tradnl" w:eastAsia="en-US"/>
        </w:rPr>
      </w:pPr>
    </w:p>
    <w:p w14:paraId="1411EA8B"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3B29652" w14:textId="77777777" w:rsidTr="004627A3">
        <w:trPr>
          <w:trHeight w:val="182"/>
        </w:trPr>
        <w:tc>
          <w:tcPr>
            <w:tcW w:w="10490" w:type="dxa"/>
            <w:gridSpan w:val="8"/>
            <w:shd w:val="clear" w:color="auto" w:fill="A50021"/>
          </w:tcPr>
          <w:p w14:paraId="0E5F93B7"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D137D9" w:rsidRPr="008C2396" w14:paraId="3E24801A" w14:textId="77777777" w:rsidTr="005D0764">
        <w:trPr>
          <w:trHeight w:val="182"/>
        </w:trPr>
        <w:tc>
          <w:tcPr>
            <w:tcW w:w="1418" w:type="dxa"/>
            <w:gridSpan w:val="2"/>
            <w:shd w:val="clear" w:color="auto" w:fill="auto"/>
          </w:tcPr>
          <w:p w14:paraId="753D7C29" w14:textId="77777777" w:rsidR="00D137D9" w:rsidRPr="008C2396" w:rsidRDefault="00D137D9" w:rsidP="00D137D9">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52D12FD2" w14:textId="77777777" w:rsidR="00D137D9" w:rsidRPr="008C2396" w:rsidRDefault="00D137D9" w:rsidP="00D137D9">
            <w:pPr>
              <w:jc w:val="both"/>
              <w:rPr>
                <w:rFonts w:ascii="Arial" w:hAnsi="Arial" w:cs="Arial"/>
                <w:b/>
                <w:sz w:val="22"/>
                <w:szCs w:val="22"/>
              </w:rPr>
            </w:pPr>
            <w:r w:rsidRPr="00B13178">
              <w:t>001</w:t>
            </w:r>
          </w:p>
        </w:tc>
      </w:tr>
      <w:tr w:rsidR="00D137D9" w:rsidRPr="008C2396" w14:paraId="0568C63F" w14:textId="77777777" w:rsidTr="005D0764">
        <w:trPr>
          <w:trHeight w:val="182"/>
        </w:trPr>
        <w:tc>
          <w:tcPr>
            <w:tcW w:w="1418" w:type="dxa"/>
            <w:gridSpan w:val="2"/>
            <w:shd w:val="clear" w:color="auto" w:fill="auto"/>
          </w:tcPr>
          <w:p w14:paraId="1953461B" w14:textId="77777777" w:rsidR="00D137D9" w:rsidRPr="008C2396" w:rsidRDefault="00D137D9" w:rsidP="00D137D9">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2AB5396D" w14:textId="77777777" w:rsidR="00D137D9" w:rsidRPr="008C2396" w:rsidRDefault="00D137D9" w:rsidP="00D137D9">
            <w:pPr>
              <w:jc w:val="both"/>
              <w:rPr>
                <w:rFonts w:ascii="Arial" w:hAnsi="Arial" w:cs="Arial"/>
                <w:b/>
                <w:sz w:val="22"/>
                <w:szCs w:val="22"/>
              </w:rPr>
            </w:pPr>
            <w:proofErr w:type="spellStart"/>
            <w:r w:rsidRPr="00B13178">
              <w:t>Abogabot</w:t>
            </w:r>
            <w:proofErr w:type="spellEnd"/>
          </w:p>
        </w:tc>
      </w:tr>
      <w:tr w:rsidR="00D137D9" w:rsidRPr="008C2396" w14:paraId="3ADEF013" w14:textId="77777777" w:rsidTr="005D0764">
        <w:trPr>
          <w:trHeight w:val="182"/>
        </w:trPr>
        <w:tc>
          <w:tcPr>
            <w:tcW w:w="1418" w:type="dxa"/>
            <w:gridSpan w:val="2"/>
            <w:shd w:val="clear" w:color="auto" w:fill="auto"/>
          </w:tcPr>
          <w:p w14:paraId="1F8A027B" w14:textId="77777777" w:rsidR="00D137D9" w:rsidRPr="008C2396" w:rsidRDefault="00D137D9" w:rsidP="00D137D9">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0C8DE6E1" w14:textId="77777777" w:rsidR="00D137D9" w:rsidRPr="008C2396" w:rsidRDefault="00D137D9" w:rsidP="00D137D9">
            <w:pPr>
              <w:jc w:val="both"/>
              <w:rPr>
                <w:rFonts w:ascii="Arial" w:hAnsi="Arial" w:cs="Arial"/>
                <w:b/>
                <w:sz w:val="22"/>
                <w:szCs w:val="22"/>
              </w:rPr>
            </w:pPr>
            <w:r>
              <w:t>04</w:t>
            </w:r>
            <w:r w:rsidRPr="00B13178">
              <w:t>/0</w:t>
            </w:r>
            <w:r>
              <w:t>3</w:t>
            </w:r>
            <w:r w:rsidRPr="00B13178">
              <w:t>/2022</w:t>
            </w:r>
          </w:p>
        </w:tc>
      </w:tr>
      <w:tr w:rsidR="00D137D9" w:rsidRPr="008C2396" w14:paraId="1931D8F1" w14:textId="77777777" w:rsidTr="005D0764">
        <w:trPr>
          <w:trHeight w:val="182"/>
        </w:trPr>
        <w:tc>
          <w:tcPr>
            <w:tcW w:w="1418" w:type="dxa"/>
            <w:gridSpan w:val="2"/>
            <w:shd w:val="clear" w:color="auto" w:fill="auto"/>
          </w:tcPr>
          <w:p w14:paraId="15ACD46F" w14:textId="77777777" w:rsidR="00D137D9" w:rsidRPr="008C2396" w:rsidRDefault="00D137D9" w:rsidP="00D137D9">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225E5D66" w14:textId="77777777" w:rsidR="00D137D9" w:rsidRPr="008C2396" w:rsidRDefault="00D137D9" w:rsidP="00D137D9">
            <w:pPr>
              <w:jc w:val="both"/>
              <w:rPr>
                <w:rFonts w:ascii="Arial" w:hAnsi="Arial" w:cs="Arial"/>
                <w:b/>
                <w:sz w:val="22"/>
                <w:szCs w:val="22"/>
              </w:rPr>
            </w:pPr>
            <w:r w:rsidRPr="00B13178">
              <w:t>1</w:t>
            </w:r>
          </w:p>
        </w:tc>
      </w:tr>
      <w:tr w:rsidR="00137683" w:rsidRPr="008C2396" w14:paraId="76732E55" w14:textId="77777777" w:rsidTr="004627A3">
        <w:trPr>
          <w:trHeight w:val="182"/>
        </w:trPr>
        <w:tc>
          <w:tcPr>
            <w:tcW w:w="10490" w:type="dxa"/>
            <w:gridSpan w:val="8"/>
            <w:shd w:val="clear" w:color="auto" w:fill="A50021"/>
          </w:tcPr>
          <w:p w14:paraId="285C4296"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222A2F60" w14:textId="77777777" w:rsidTr="004627A3">
        <w:trPr>
          <w:trHeight w:val="1406"/>
        </w:trPr>
        <w:tc>
          <w:tcPr>
            <w:tcW w:w="10490" w:type="dxa"/>
            <w:gridSpan w:val="8"/>
            <w:shd w:val="clear" w:color="auto" w:fill="FFFFFF"/>
          </w:tcPr>
          <w:p w14:paraId="3BC57BC6" w14:textId="77777777" w:rsidR="00137683" w:rsidRPr="008C2396" w:rsidRDefault="00D137D9" w:rsidP="004627A3">
            <w:pPr>
              <w:rPr>
                <w:rFonts w:ascii="Arial" w:hAnsi="Arial" w:cs="Arial"/>
                <w:color w:val="A6A6A6"/>
                <w:sz w:val="22"/>
                <w:szCs w:val="22"/>
              </w:rPr>
            </w:pPr>
            <w:proofErr w:type="spellStart"/>
            <w:r w:rsidRPr="00D137D9">
              <w:rPr>
                <w:rFonts w:ascii="Arial" w:hAnsi="Arial" w:cs="Arial"/>
                <w:color w:val="A6A6A6"/>
                <w:sz w:val="22"/>
                <w:szCs w:val="22"/>
              </w:rPr>
              <w:t>Abogabot</w:t>
            </w:r>
            <w:proofErr w:type="spellEnd"/>
            <w:r w:rsidRPr="00D137D9">
              <w:rPr>
                <w:rFonts w:ascii="Arial" w:hAnsi="Arial" w:cs="Arial"/>
                <w:color w:val="A6A6A6"/>
                <w:sz w:val="22"/>
                <w:szCs w:val="22"/>
              </w:rPr>
              <w:t xml:space="preserve"> Descripción: Es un despacho de abogados que quiere automatizar las demandas de sus clientes, esto lo harán a través de una página web llenando un formulario. </w:t>
            </w:r>
          </w:p>
        </w:tc>
      </w:tr>
      <w:tr w:rsidR="00AE4D25" w:rsidRPr="008C2396" w14:paraId="061AA46D" w14:textId="77777777" w:rsidTr="004627A3">
        <w:trPr>
          <w:trHeight w:val="182"/>
        </w:trPr>
        <w:tc>
          <w:tcPr>
            <w:tcW w:w="10490" w:type="dxa"/>
            <w:gridSpan w:val="8"/>
            <w:shd w:val="clear" w:color="auto" w:fill="A50021"/>
          </w:tcPr>
          <w:p w14:paraId="4768448D"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00C6AA1C" w14:textId="77777777" w:rsidTr="00AE4D25">
        <w:trPr>
          <w:trHeight w:val="1406"/>
        </w:trPr>
        <w:tc>
          <w:tcPr>
            <w:tcW w:w="10490" w:type="dxa"/>
            <w:gridSpan w:val="8"/>
            <w:shd w:val="clear" w:color="auto" w:fill="FFFFFF"/>
          </w:tcPr>
          <w:p w14:paraId="47229CD9" w14:textId="77777777" w:rsidR="00AE4D25" w:rsidRDefault="00D137D9" w:rsidP="004627A3">
            <w:pPr>
              <w:rPr>
                <w:rFonts w:ascii="Arial" w:hAnsi="Arial" w:cs="Arial"/>
                <w:color w:val="A6A6A6"/>
                <w:sz w:val="22"/>
                <w:szCs w:val="22"/>
              </w:rPr>
            </w:pPr>
            <w:r w:rsidRPr="00D137D9">
              <w:rPr>
                <w:rFonts w:ascii="Arial" w:hAnsi="Arial" w:cs="Arial"/>
                <w:color w:val="A6A6A6"/>
                <w:sz w:val="22"/>
                <w:szCs w:val="22"/>
              </w:rPr>
              <w:t xml:space="preserve">Entrega de la </w:t>
            </w:r>
            <w:proofErr w:type="spellStart"/>
            <w:r w:rsidRPr="00D137D9">
              <w:rPr>
                <w:rFonts w:ascii="Arial" w:hAnsi="Arial" w:cs="Arial"/>
                <w:color w:val="A6A6A6"/>
                <w:sz w:val="22"/>
                <w:szCs w:val="22"/>
              </w:rPr>
              <w:t>pagina</w:t>
            </w:r>
            <w:proofErr w:type="spellEnd"/>
            <w:r w:rsidRPr="00D137D9">
              <w:rPr>
                <w:rFonts w:ascii="Arial" w:hAnsi="Arial" w:cs="Arial"/>
                <w:color w:val="A6A6A6"/>
                <w:sz w:val="22"/>
                <w:szCs w:val="22"/>
              </w:rPr>
              <w:t xml:space="preserve"> web con lo solicitado por el cliente</w:t>
            </w:r>
          </w:p>
          <w:p w14:paraId="15E813F7" w14:textId="77777777" w:rsidR="00D137D9" w:rsidRPr="008C2396" w:rsidRDefault="00D137D9" w:rsidP="004627A3">
            <w:pPr>
              <w:rPr>
                <w:rFonts w:ascii="Arial" w:hAnsi="Arial" w:cs="Arial"/>
                <w:color w:val="A6A6A6"/>
                <w:sz w:val="22"/>
                <w:szCs w:val="22"/>
              </w:rPr>
            </w:pPr>
          </w:p>
          <w:p w14:paraId="0352AA20"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1555345E" w14:textId="77777777" w:rsidR="00AE4D25" w:rsidRPr="008C2396" w:rsidRDefault="00AE4D25" w:rsidP="004627A3">
            <w:pPr>
              <w:rPr>
                <w:rFonts w:ascii="Arial" w:hAnsi="Arial" w:cs="Arial"/>
                <w:color w:val="A6A6A6"/>
                <w:sz w:val="22"/>
                <w:szCs w:val="22"/>
              </w:rPr>
            </w:pPr>
          </w:p>
        </w:tc>
      </w:tr>
      <w:tr w:rsidR="004205AA" w:rsidRPr="008C2396" w14:paraId="0EE706F0" w14:textId="77777777" w:rsidTr="004627A3">
        <w:trPr>
          <w:trHeight w:val="182"/>
        </w:trPr>
        <w:tc>
          <w:tcPr>
            <w:tcW w:w="10490" w:type="dxa"/>
            <w:gridSpan w:val="8"/>
            <w:shd w:val="clear" w:color="auto" w:fill="A50021"/>
          </w:tcPr>
          <w:p w14:paraId="6078A1E0"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71F612E3" w14:textId="77777777" w:rsidTr="005D0764">
        <w:trPr>
          <w:trHeight w:val="182"/>
        </w:trPr>
        <w:tc>
          <w:tcPr>
            <w:tcW w:w="737" w:type="dxa"/>
            <w:shd w:val="clear" w:color="auto" w:fill="A6A6A6"/>
          </w:tcPr>
          <w:p w14:paraId="5001EE18"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7517DE71"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2FBD7915"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12DAE0FD"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7EC8F33F" w14:textId="77777777" w:rsidTr="005D0764">
        <w:trPr>
          <w:trHeight w:val="1686"/>
        </w:trPr>
        <w:tc>
          <w:tcPr>
            <w:tcW w:w="737" w:type="dxa"/>
            <w:shd w:val="clear" w:color="auto" w:fill="FFFFFF"/>
          </w:tcPr>
          <w:p w14:paraId="083F8B86"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08D84D4E"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6D1A5099" w14:textId="77777777" w:rsidR="00097052" w:rsidRPr="008C2396" w:rsidRDefault="00097052" w:rsidP="00097052">
            <w:pPr>
              <w:jc w:val="both"/>
              <w:rPr>
                <w:rFonts w:ascii="Arial" w:hAnsi="Arial" w:cs="Arial"/>
                <w:color w:val="A6A6A6"/>
                <w:sz w:val="22"/>
                <w:szCs w:val="22"/>
              </w:rPr>
            </w:pPr>
          </w:p>
          <w:p w14:paraId="2592DE51"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0E679016"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360F5A7C"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060F0D42" w14:textId="77777777" w:rsidR="00184882" w:rsidRPr="008C2396" w:rsidRDefault="00184882" w:rsidP="00097052">
            <w:pPr>
              <w:jc w:val="both"/>
              <w:rPr>
                <w:rFonts w:ascii="Arial" w:hAnsi="Arial" w:cs="Arial"/>
                <w:color w:val="A6A6A6"/>
                <w:sz w:val="22"/>
                <w:szCs w:val="22"/>
              </w:rPr>
            </w:pPr>
          </w:p>
          <w:p w14:paraId="0A7C5806" w14:textId="77777777" w:rsidR="00097052" w:rsidRPr="008C2396" w:rsidRDefault="00097052" w:rsidP="00097052">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5F4996C0"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 xml:space="preserve">En caso de que </w:t>
            </w:r>
            <w:proofErr w:type="gramStart"/>
            <w:r w:rsidRPr="008C2396">
              <w:rPr>
                <w:rFonts w:ascii="Arial" w:hAnsi="Arial" w:cs="Arial"/>
                <w:color w:val="A6A6A6"/>
                <w:sz w:val="22"/>
                <w:szCs w:val="22"/>
              </w:rPr>
              <w:t>i</w:t>
            </w:r>
            <w:r w:rsidR="00097052" w:rsidRPr="008C2396">
              <w:rPr>
                <w:rFonts w:ascii="Arial" w:hAnsi="Arial" w:cs="Arial"/>
                <w:color w:val="A6A6A6"/>
                <w:sz w:val="22"/>
                <w:szCs w:val="22"/>
              </w:rPr>
              <w:t>ngresa</w:t>
            </w:r>
            <w:proofErr w:type="gramEnd"/>
            <w:r w:rsidR="00097052" w:rsidRPr="008C2396">
              <w:rPr>
                <w:rFonts w:ascii="Arial" w:hAnsi="Arial" w:cs="Arial"/>
                <w:color w:val="A6A6A6"/>
                <w:sz w:val="22"/>
                <w:szCs w:val="22"/>
              </w:rPr>
              <w:t xml:space="preserve">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252922E9"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362D1259" w14:textId="77777777" w:rsidR="008E77BF" w:rsidRPr="008C2396" w:rsidRDefault="008E77BF" w:rsidP="006D1559">
            <w:pPr>
              <w:jc w:val="both"/>
              <w:rPr>
                <w:rFonts w:ascii="Arial" w:hAnsi="Arial" w:cs="Arial"/>
                <w:color w:val="A6A6A6"/>
                <w:sz w:val="22"/>
                <w:szCs w:val="22"/>
              </w:rPr>
            </w:pPr>
          </w:p>
          <w:p w14:paraId="7A25A1AB" w14:textId="77777777" w:rsidR="00184882" w:rsidRPr="008C2396" w:rsidRDefault="00184882" w:rsidP="006D1559">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10B805F3"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7D659B30" w14:textId="77777777" w:rsidTr="005D0764">
        <w:trPr>
          <w:trHeight w:val="1686"/>
        </w:trPr>
        <w:tc>
          <w:tcPr>
            <w:tcW w:w="737" w:type="dxa"/>
            <w:shd w:val="clear" w:color="auto" w:fill="FFFFFF"/>
          </w:tcPr>
          <w:p w14:paraId="7E28AC06"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lastRenderedPageBreak/>
              <w:t>2</w:t>
            </w:r>
          </w:p>
        </w:tc>
        <w:tc>
          <w:tcPr>
            <w:tcW w:w="1949" w:type="dxa"/>
            <w:gridSpan w:val="2"/>
            <w:shd w:val="clear" w:color="auto" w:fill="FFFFFF"/>
          </w:tcPr>
          <w:p w14:paraId="795C50FF"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659C395A"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35510F22"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01BE523D" w14:textId="77777777" w:rsidR="00C64142" w:rsidRPr="008C2396" w:rsidRDefault="00C64142" w:rsidP="006955B1">
            <w:pPr>
              <w:ind w:left="720"/>
              <w:jc w:val="both"/>
              <w:rPr>
                <w:rFonts w:ascii="Arial" w:hAnsi="Arial" w:cs="Arial"/>
                <w:color w:val="A6A6A6"/>
                <w:sz w:val="22"/>
                <w:szCs w:val="22"/>
              </w:rPr>
            </w:pPr>
          </w:p>
        </w:tc>
      </w:tr>
      <w:tr w:rsidR="008512C0" w:rsidRPr="008C2396" w14:paraId="7C66517A" w14:textId="77777777" w:rsidTr="005D0764">
        <w:trPr>
          <w:trHeight w:val="1686"/>
        </w:trPr>
        <w:tc>
          <w:tcPr>
            <w:tcW w:w="737" w:type="dxa"/>
            <w:shd w:val="clear" w:color="auto" w:fill="FFFFFF"/>
          </w:tcPr>
          <w:p w14:paraId="3DFF8703"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0EEB5157"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749C2283"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24E4E65D" w14:textId="77777777" w:rsidR="00CF06E7" w:rsidRPr="008C2396" w:rsidRDefault="00CF06E7" w:rsidP="005237D9">
            <w:pPr>
              <w:jc w:val="both"/>
              <w:rPr>
                <w:rFonts w:ascii="Arial" w:hAnsi="Arial" w:cs="Arial"/>
                <w:color w:val="A6A6A6"/>
                <w:sz w:val="22"/>
                <w:szCs w:val="22"/>
              </w:rPr>
            </w:pPr>
          </w:p>
        </w:tc>
      </w:tr>
      <w:tr w:rsidR="008F6AF7" w:rsidRPr="008C2396" w14:paraId="3EB28E77" w14:textId="77777777" w:rsidTr="008F6AF7">
        <w:trPr>
          <w:trHeight w:val="114"/>
        </w:trPr>
        <w:tc>
          <w:tcPr>
            <w:tcW w:w="10490" w:type="dxa"/>
            <w:gridSpan w:val="8"/>
            <w:shd w:val="clear" w:color="auto" w:fill="A50021"/>
          </w:tcPr>
          <w:p w14:paraId="7C50B166"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0EFB3CB6" w14:textId="77777777" w:rsidTr="005D0764">
        <w:trPr>
          <w:trHeight w:val="260"/>
        </w:trPr>
        <w:tc>
          <w:tcPr>
            <w:tcW w:w="3130" w:type="dxa"/>
            <w:gridSpan w:val="4"/>
            <w:shd w:val="clear" w:color="auto" w:fill="A6A6A6"/>
          </w:tcPr>
          <w:p w14:paraId="6310412C"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01A11BF1"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CB98FB2"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15CA5A69"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552788D4" w14:textId="77777777" w:rsidTr="005D0764">
        <w:trPr>
          <w:trHeight w:val="304"/>
        </w:trPr>
        <w:tc>
          <w:tcPr>
            <w:tcW w:w="3130" w:type="dxa"/>
            <w:gridSpan w:val="4"/>
            <w:shd w:val="clear" w:color="auto" w:fill="FFFFFF"/>
          </w:tcPr>
          <w:p w14:paraId="5754C3AE" w14:textId="77777777" w:rsidR="003F7596" w:rsidRPr="00D025E9" w:rsidRDefault="00D137D9" w:rsidP="005237D9">
            <w:pPr>
              <w:jc w:val="both"/>
              <w:rPr>
                <w:rFonts w:ascii="Arial" w:hAnsi="Arial" w:cs="Arial"/>
                <w:color w:val="000000"/>
                <w:sz w:val="22"/>
                <w:szCs w:val="22"/>
              </w:rPr>
            </w:pPr>
            <w:r w:rsidRPr="00D025E9">
              <w:rPr>
                <w:rFonts w:ascii="Arial" w:hAnsi="Arial" w:cs="Arial"/>
                <w:color w:val="000000"/>
                <w:sz w:val="22"/>
                <w:szCs w:val="22"/>
              </w:rPr>
              <w:t>Andres Escala</w:t>
            </w:r>
          </w:p>
        </w:tc>
        <w:tc>
          <w:tcPr>
            <w:tcW w:w="2000" w:type="dxa"/>
            <w:shd w:val="clear" w:color="auto" w:fill="FFFFFF"/>
          </w:tcPr>
          <w:p w14:paraId="69E3DD30" w14:textId="77777777" w:rsidR="003F7596" w:rsidRPr="00D025E9" w:rsidRDefault="00D137D9" w:rsidP="005237D9">
            <w:pPr>
              <w:jc w:val="both"/>
              <w:rPr>
                <w:rFonts w:ascii="Arial" w:hAnsi="Arial" w:cs="Arial"/>
                <w:color w:val="000000"/>
                <w:sz w:val="22"/>
                <w:szCs w:val="22"/>
              </w:rPr>
            </w:pPr>
            <w:r w:rsidRPr="00D025E9">
              <w:rPr>
                <w:rFonts w:ascii="Calibri" w:hAnsi="Calibri" w:cs="Calibri"/>
                <w:color w:val="000000"/>
                <w:sz w:val="22"/>
                <w:szCs w:val="22"/>
              </w:rPr>
              <w:t>Oficina Tecnologías de la Información</w:t>
            </w:r>
          </w:p>
        </w:tc>
        <w:tc>
          <w:tcPr>
            <w:tcW w:w="2074" w:type="dxa"/>
            <w:gridSpan w:val="2"/>
            <w:shd w:val="clear" w:color="auto" w:fill="FFFFFF"/>
          </w:tcPr>
          <w:p w14:paraId="65A95D0B" w14:textId="77777777" w:rsidR="003F7596" w:rsidRPr="00D025E9" w:rsidRDefault="00D137D9" w:rsidP="005237D9">
            <w:pPr>
              <w:jc w:val="both"/>
              <w:rPr>
                <w:rFonts w:ascii="Arial" w:hAnsi="Arial" w:cs="Arial"/>
                <w:color w:val="000000"/>
                <w:sz w:val="22"/>
                <w:szCs w:val="22"/>
              </w:rPr>
            </w:pPr>
            <w:r w:rsidRPr="00D025E9">
              <w:rPr>
                <w:rFonts w:ascii="Arial" w:hAnsi="Arial" w:cs="Arial"/>
                <w:color w:val="000000"/>
                <w:sz w:val="22"/>
                <w:szCs w:val="22"/>
              </w:rPr>
              <w:t>5555000000</w:t>
            </w:r>
          </w:p>
        </w:tc>
        <w:tc>
          <w:tcPr>
            <w:tcW w:w="3286" w:type="dxa"/>
            <w:shd w:val="clear" w:color="auto" w:fill="FFFFFF"/>
          </w:tcPr>
          <w:p w14:paraId="2D634A56" w14:textId="77777777" w:rsidR="003F7596" w:rsidRPr="00D025E9" w:rsidRDefault="003F7596" w:rsidP="005237D9">
            <w:pPr>
              <w:jc w:val="both"/>
              <w:rPr>
                <w:rFonts w:ascii="Arial" w:hAnsi="Arial" w:cs="Arial"/>
                <w:color w:val="000000"/>
                <w:sz w:val="22"/>
                <w:szCs w:val="22"/>
              </w:rPr>
            </w:pPr>
          </w:p>
        </w:tc>
      </w:tr>
      <w:tr w:rsidR="008512C0" w:rsidRPr="008C2396" w14:paraId="4280083C" w14:textId="77777777" w:rsidTr="005D0764">
        <w:trPr>
          <w:trHeight w:val="304"/>
        </w:trPr>
        <w:tc>
          <w:tcPr>
            <w:tcW w:w="3130" w:type="dxa"/>
            <w:gridSpan w:val="4"/>
            <w:shd w:val="clear" w:color="auto" w:fill="FFFFFF"/>
          </w:tcPr>
          <w:p w14:paraId="68B900B5"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C5D1BD6"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B01B2CA"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4B34C540" w14:textId="77777777" w:rsidR="003F7596" w:rsidRPr="008C2396" w:rsidRDefault="003F7596" w:rsidP="005237D9">
            <w:pPr>
              <w:jc w:val="both"/>
              <w:rPr>
                <w:rFonts w:ascii="Arial" w:hAnsi="Arial" w:cs="Arial"/>
                <w:color w:val="A6A6A6"/>
                <w:sz w:val="22"/>
                <w:szCs w:val="22"/>
              </w:rPr>
            </w:pPr>
          </w:p>
        </w:tc>
      </w:tr>
      <w:tr w:rsidR="008512C0" w:rsidRPr="008C2396" w14:paraId="62CA36B3" w14:textId="77777777" w:rsidTr="005D0764">
        <w:trPr>
          <w:trHeight w:val="304"/>
        </w:trPr>
        <w:tc>
          <w:tcPr>
            <w:tcW w:w="3130" w:type="dxa"/>
            <w:gridSpan w:val="4"/>
            <w:shd w:val="clear" w:color="auto" w:fill="FFFFFF"/>
          </w:tcPr>
          <w:p w14:paraId="44C8B36C"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629816F7"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7FB5EEAC"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019240BD" w14:textId="77777777" w:rsidR="003F7596" w:rsidRPr="008C2396" w:rsidRDefault="003F7596" w:rsidP="005237D9">
            <w:pPr>
              <w:jc w:val="both"/>
              <w:rPr>
                <w:rFonts w:ascii="Arial" w:hAnsi="Arial" w:cs="Arial"/>
                <w:color w:val="A6A6A6"/>
                <w:sz w:val="22"/>
                <w:szCs w:val="22"/>
              </w:rPr>
            </w:pPr>
          </w:p>
        </w:tc>
      </w:tr>
      <w:tr w:rsidR="008512C0" w:rsidRPr="008C2396" w14:paraId="26AEFA04" w14:textId="77777777" w:rsidTr="005D0764">
        <w:trPr>
          <w:trHeight w:val="304"/>
        </w:trPr>
        <w:tc>
          <w:tcPr>
            <w:tcW w:w="3130" w:type="dxa"/>
            <w:gridSpan w:val="4"/>
            <w:shd w:val="clear" w:color="auto" w:fill="FFFFFF"/>
          </w:tcPr>
          <w:p w14:paraId="02A15908"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02E14B59"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81434BB"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A37B887" w14:textId="77777777" w:rsidR="003F7596" w:rsidRPr="008C2396" w:rsidRDefault="003F7596" w:rsidP="005237D9">
            <w:pPr>
              <w:jc w:val="both"/>
              <w:rPr>
                <w:rFonts w:ascii="Arial" w:hAnsi="Arial" w:cs="Arial"/>
                <w:color w:val="A6A6A6"/>
                <w:sz w:val="22"/>
                <w:szCs w:val="22"/>
              </w:rPr>
            </w:pPr>
          </w:p>
        </w:tc>
      </w:tr>
    </w:tbl>
    <w:p w14:paraId="21BA2D18" w14:textId="77777777" w:rsidR="00DD1328" w:rsidRPr="008C2396" w:rsidRDefault="00DD1328" w:rsidP="00E45C7F">
      <w:pPr>
        <w:rPr>
          <w:rFonts w:ascii="Arial" w:hAnsi="Arial" w:cs="Arial"/>
          <w:b/>
          <w:sz w:val="28"/>
          <w:szCs w:val="28"/>
        </w:rPr>
      </w:pPr>
    </w:p>
    <w:p w14:paraId="7E60A9B0" w14:textId="77777777" w:rsidR="005B4CB8" w:rsidRPr="008C2396" w:rsidRDefault="005B4CB8" w:rsidP="00CF1DBE">
      <w:pPr>
        <w:jc w:val="center"/>
        <w:rPr>
          <w:rFonts w:ascii="Arial" w:hAnsi="Arial" w:cs="Arial"/>
          <w:b/>
          <w:sz w:val="28"/>
          <w:szCs w:val="28"/>
        </w:rPr>
      </w:pPr>
    </w:p>
    <w:p w14:paraId="5D5AB913" w14:textId="77777777" w:rsidR="00BC2005" w:rsidRPr="008C2396" w:rsidRDefault="00BC2005" w:rsidP="00CF1DBE">
      <w:pPr>
        <w:jc w:val="center"/>
        <w:rPr>
          <w:rFonts w:ascii="Arial" w:hAnsi="Arial" w:cs="Arial"/>
          <w:b/>
          <w:sz w:val="28"/>
          <w:szCs w:val="28"/>
        </w:rPr>
      </w:pPr>
    </w:p>
    <w:p w14:paraId="7C7AFCB8" w14:textId="77777777" w:rsidR="00BC2005" w:rsidRPr="008C2396" w:rsidRDefault="00BC2005" w:rsidP="00CF1DBE">
      <w:pPr>
        <w:jc w:val="center"/>
        <w:rPr>
          <w:rFonts w:ascii="Arial" w:hAnsi="Arial" w:cs="Arial"/>
          <w:b/>
          <w:sz w:val="28"/>
          <w:szCs w:val="28"/>
        </w:rPr>
      </w:pPr>
    </w:p>
    <w:p w14:paraId="153E117D" w14:textId="77777777" w:rsidR="00BC2005" w:rsidRPr="008C2396" w:rsidRDefault="00BC2005" w:rsidP="00CF1DBE">
      <w:pPr>
        <w:jc w:val="center"/>
        <w:rPr>
          <w:rFonts w:ascii="Arial" w:hAnsi="Arial" w:cs="Arial"/>
          <w:b/>
          <w:sz w:val="28"/>
          <w:szCs w:val="28"/>
        </w:rPr>
      </w:pPr>
    </w:p>
    <w:p w14:paraId="09319898" w14:textId="77777777" w:rsidR="00BC2005" w:rsidRPr="008C2396" w:rsidRDefault="00BC2005" w:rsidP="00CF1DBE">
      <w:pPr>
        <w:jc w:val="center"/>
        <w:rPr>
          <w:rFonts w:ascii="Arial" w:hAnsi="Arial" w:cs="Arial"/>
          <w:b/>
          <w:sz w:val="28"/>
          <w:szCs w:val="28"/>
        </w:rPr>
      </w:pPr>
    </w:p>
    <w:p w14:paraId="4EB7AAD4" w14:textId="77777777" w:rsidR="00BC2005" w:rsidRPr="008C2396" w:rsidRDefault="00BC2005" w:rsidP="00CF1DBE">
      <w:pPr>
        <w:jc w:val="center"/>
        <w:rPr>
          <w:rFonts w:ascii="Arial" w:hAnsi="Arial" w:cs="Arial"/>
          <w:b/>
          <w:sz w:val="28"/>
          <w:szCs w:val="28"/>
        </w:rPr>
      </w:pPr>
    </w:p>
    <w:p w14:paraId="772155E9" w14:textId="77777777" w:rsidR="00BC2005" w:rsidRPr="008C2396" w:rsidRDefault="00BC2005" w:rsidP="00CF1DBE">
      <w:pPr>
        <w:jc w:val="center"/>
        <w:rPr>
          <w:rFonts w:ascii="Arial" w:hAnsi="Arial" w:cs="Arial"/>
          <w:b/>
          <w:sz w:val="28"/>
          <w:szCs w:val="28"/>
        </w:rPr>
      </w:pPr>
    </w:p>
    <w:p w14:paraId="54E9D61C" w14:textId="77777777" w:rsidR="00BC2005" w:rsidRPr="008C2396" w:rsidRDefault="00BC2005" w:rsidP="00CF1DBE">
      <w:pPr>
        <w:jc w:val="center"/>
        <w:rPr>
          <w:rFonts w:ascii="Arial" w:hAnsi="Arial" w:cs="Arial"/>
          <w:b/>
          <w:sz w:val="28"/>
          <w:szCs w:val="28"/>
        </w:rPr>
      </w:pPr>
    </w:p>
    <w:p w14:paraId="29C7E3CA" w14:textId="77777777" w:rsidR="00BC2005" w:rsidRPr="008C2396" w:rsidRDefault="00BC2005" w:rsidP="00CF1DBE">
      <w:pPr>
        <w:jc w:val="center"/>
        <w:rPr>
          <w:rFonts w:ascii="Arial" w:hAnsi="Arial" w:cs="Arial"/>
          <w:b/>
          <w:sz w:val="28"/>
          <w:szCs w:val="28"/>
        </w:rPr>
      </w:pPr>
    </w:p>
    <w:p w14:paraId="747A7A45" w14:textId="77777777" w:rsidR="00BC2005" w:rsidRPr="008C2396" w:rsidRDefault="00BC2005" w:rsidP="00CF1DBE">
      <w:pPr>
        <w:jc w:val="center"/>
        <w:rPr>
          <w:rFonts w:ascii="Arial" w:hAnsi="Arial" w:cs="Arial"/>
          <w:b/>
          <w:sz w:val="28"/>
          <w:szCs w:val="28"/>
        </w:rPr>
      </w:pPr>
    </w:p>
    <w:p w14:paraId="19B1AA9F" w14:textId="77777777" w:rsidR="00BC2005" w:rsidRPr="008C2396" w:rsidRDefault="00BC2005" w:rsidP="00CF1DBE">
      <w:pPr>
        <w:jc w:val="center"/>
        <w:rPr>
          <w:rFonts w:ascii="Arial" w:hAnsi="Arial" w:cs="Arial"/>
          <w:b/>
          <w:sz w:val="28"/>
          <w:szCs w:val="28"/>
        </w:rPr>
      </w:pPr>
    </w:p>
    <w:p w14:paraId="4FEB4B7C" w14:textId="77777777" w:rsidR="00BC2005" w:rsidRDefault="00BC2005" w:rsidP="00CF1DBE">
      <w:pPr>
        <w:jc w:val="center"/>
        <w:rPr>
          <w:rFonts w:ascii="Arial" w:hAnsi="Arial" w:cs="Arial"/>
          <w:b/>
          <w:sz w:val="28"/>
          <w:szCs w:val="28"/>
        </w:rPr>
      </w:pPr>
    </w:p>
    <w:p w14:paraId="10BBB6F5" w14:textId="77777777" w:rsidR="005D0764" w:rsidRDefault="005D0764" w:rsidP="00CF1DBE">
      <w:pPr>
        <w:jc w:val="center"/>
        <w:rPr>
          <w:rFonts w:ascii="Arial" w:hAnsi="Arial" w:cs="Arial"/>
          <w:b/>
          <w:sz w:val="28"/>
          <w:szCs w:val="28"/>
        </w:rPr>
      </w:pPr>
    </w:p>
    <w:p w14:paraId="0C667F7E" w14:textId="77777777" w:rsidR="005D0764" w:rsidRDefault="005D0764" w:rsidP="00CF1DBE">
      <w:pPr>
        <w:jc w:val="center"/>
        <w:rPr>
          <w:rFonts w:ascii="Arial" w:hAnsi="Arial" w:cs="Arial"/>
          <w:b/>
          <w:sz w:val="28"/>
          <w:szCs w:val="28"/>
        </w:rPr>
      </w:pPr>
    </w:p>
    <w:p w14:paraId="5335B7E0" w14:textId="77777777" w:rsidR="005D0764" w:rsidRDefault="005D0764" w:rsidP="00CF1DBE">
      <w:pPr>
        <w:jc w:val="center"/>
        <w:rPr>
          <w:rFonts w:ascii="Arial" w:hAnsi="Arial" w:cs="Arial"/>
          <w:b/>
          <w:sz w:val="28"/>
          <w:szCs w:val="28"/>
        </w:rPr>
      </w:pPr>
    </w:p>
    <w:p w14:paraId="4EDBE191" w14:textId="77777777" w:rsidR="005D0764" w:rsidRPr="008C2396" w:rsidRDefault="005D0764" w:rsidP="00CF1DBE">
      <w:pPr>
        <w:jc w:val="center"/>
        <w:rPr>
          <w:rFonts w:ascii="Arial" w:hAnsi="Arial" w:cs="Arial"/>
          <w:b/>
          <w:sz w:val="28"/>
          <w:szCs w:val="28"/>
        </w:rPr>
      </w:pPr>
    </w:p>
    <w:p w14:paraId="646965AB" w14:textId="77777777" w:rsidR="00BC2005" w:rsidRDefault="00BC2005" w:rsidP="00CF1DBE">
      <w:pPr>
        <w:jc w:val="center"/>
        <w:rPr>
          <w:rFonts w:ascii="Arial" w:hAnsi="Arial" w:cs="Arial"/>
          <w:b/>
          <w:sz w:val="28"/>
          <w:szCs w:val="28"/>
        </w:rPr>
      </w:pPr>
    </w:p>
    <w:p w14:paraId="3A6E43D6" w14:textId="77777777" w:rsidR="00517D47" w:rsidRPr="008C2396" w:rsidRDefault="00517D47" w:rsidP="00CF1DBE">
      <w:pPr>
        <w:jc w:val="center"/>
        <w:rPr>
          <w:rFonts w:ascii="Arial" w:hAnsi="Arial" w:cs="Arial"/>
          <w:b/>
          <w:sz w:val="28"/>
          <w:szCs w:val="28"/>
        </w:rPr>
      </w:pPr>
    </w:p>
    <w:p w14:paraId="332D461B"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6AE739B8" w14:textId="77777777" w:rsidR="00517D47" w:rsidRPr="00517D47" w:rsidRDefault="00517D47" w:rsidP="00517D47">
      <w:pPr>
        <w:rPr>
          <w:lang w:val="es-ES_tradnl" w:eastAsia="en-US"/>
        </w:rPr>
      </w:pPr>
    </w:p>
    <w:p w14:paraId="439E45B9"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9E5AA0B"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73935E03" w14:textId="77777777" w:rsidTr="00863B9A">
        <w:trPr>
          <w:trHeight w:val="182"/>
        </w:trPr>
        <w:tc>
          <w:tcPr>
            <w:tcW w:w="1277" w:type="dxa"/>
            <w:shd w:val="clear" w:color="auto" w:fill="A50021"/>
            <w:vAlign w:val="center"/>
          </w:tcPr>
          <w:p w14:paraId="6AB927AF"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5C344D8C"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5D8FE00E" w14:textId="77777777" w:rsidR="009F66F0" w:rsidRPr="008C2396" w:rsidRDefault="009F66F0" w:rsidP="00E45C7F">
            <w:pPr>
              <w:jc w:val="center"/>
              <w:rPr>
                <w:rFonts w:ascii="Arial" w:hAnsi="Arial" w:cs="Arial"/>
                <w:b/>
                <w:sz w:val="22"/>
                <w:szCs w:val="22"/>
              </w:rPr>
            </w:pPr>
          </w:p>
        </w:tc>
      </w:tr>
      <w:tr w:rsidR="00780520" w:rsidRPr="008C2396" w14:paraId="1941D9ED" w14:textId="77777777" w:rsidTr="004627A3">
        <w:trPr>
          <w:trHeight w:val="182"/>
        </w:trPr>
        <w:tc>
          <w:tcPr>
            <w:tcW w:w="10490" w:type="dxa"/>
            <w:gridSpan w:val="6"/>
            <w:shd w:val="clear" w:color="auto" w:fill="A50021"/>
            <w:vAlign w:val="center"/>
          </w:tcPr>
          <w:p w14:paraId="778A8CA0"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5244C744" w14:textId="77777777" w:rsidTr="00780520">
        <w:trPr>
          <w:trHeight w:val="182"/>
        </w:trPr>
        <w:tc>
          <w:tcPr>
            <w:tcW w:w="10490" w:type="dxa"/>
            <w:gridSpan w:val="6"/>
            <w:shd w:val="clear" w:color="auto" w:fill="FFFFFF"/>
            <w:vAlign w:val="center"/>
          </w:tcPr>
          <w:p w14:paraId="0E52200F"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7FA49372" w14:textId="77777777" w:rsidR="00780520" w:rsidRPr="008C2396" w:rsidRDefault="00780520" w:rsidP="004627A3">
            <w:pPr>
              <w:jc w:val="center"/>
              <w:rPr>
                <w:rFonts w:ascii="Arial" w:hAnsi="Arial" w:cs="Arial"/>
                <w:b/>
                <w:sz w:val="22"/>
                <w:szCs w:val="22"/>
              </w:rPr>
            </w:pPr>
          </w:p>
          <w:p w14:paraId="67B97EDD" w14:textId="77777777" w:rsidR="00780520" w:rsidRPr="008C2396" w:rsidRDefault="00780520" w:rsidP="004627A3">
            <w:pPr>
              <w:jc w:val="center"/>
              <w:rPr>
                <w:rFonts w:ascii="Arial" w:hAnsi="Arial" w:cs="Arial"/>
                <w:b/>
                <w:sz w:val="22"/>
                <w:szCs w:val="22"/>
              </w:rPr>
            </w:pPr>
          </w:p>
        </w:tc>
      </w:tr>
      <w:tr w:rsidR="00454D1E" w:rsidRPr="008C2396" w14:paraId="3599EAA9" w14:textId="77777777" w:rsidTr="00780520">
        <w:trPr>
          <w:trHeight w:val="182"/>
        </w:trPr>
        <w:tc>
          <w:tcPr>
            <w:tcW w:w="10490" w:type="dxa"/>
            <w:gridSpan w:val="6"/>
            <w:shd w:val="clear" w:color="auto" w:fill="FFFFFF"/>
            <w:vAlign w:val="center"/>
          </w:tcPr>
          <w:p w14:paraId="339D5385"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6F9909D6" w14:textId="77777777" w:rsidTr="004627A3">
        <w:trPr>
          <w:trHeight w:val="182"/>
        </w:trPr>
        <w:tc>
          <w:tcPr>
            <w:tcW w:w="10490" w:type="dxa"/>
            <w:gridSpan w:val="6"/>
            <w:shd w:val="clear" w:color="auto" w:fill="A50021"/>
            <w:vAlign w:val="center"/>
          </w:tcPr>
          <w:p w14:paraId="6CCC2AF6"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32A993FB" w14:textId="77777777" w:rsidTr="00D4775A">
        <w:trPr>
          <w:trHeight w:val="182"/>
        </w:trPr>
        <w:tc>
          <w:tcPr>
            <w:tcW w:w="10490" w:type="dxa"/>
            <w:gridSpan w:val="6"/>
            <w:shd w:val="clear" w:color="auto" w:fill="FFFFFF"/>
            <w:vAlign w:val="center"/>
          </w:tcPr>
          <w:p w14:paraId="5D1B5B4A"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7D8A0C28" w14:textId="77777777" w:rsidR="00EE7D3C" w:rsidRPr="005D0764" w:rsidRDefault="00EE7D3C" w:rsidP="004627A3">
            <w:pPr>
              <w:jc w:val="center"/>
              <w:rPr>
                <w:rFonts w:ascii="Arial" w:hAnsi="Arial" w:cs="Arial"/>
                <w:sz w:val="22"/>
                <w:szCs w:val="22"/>
              </w:rPr>
            </w:pPr>
          </w:p>
          <w:p w14:paraId="34015869" w14:textId="77777777" w:rsidR="002F0B65" w:rsidRPr="005D0764" w:rsidRDefault="002F0B65" w:rsidP="004627A3">
            <w:pPr>
              <w:jc w:val="center"/>
              <w:rPr>
                <w:rFonts w:ascii="Arial" w:hAnsi="Arial" w:cs="Arial"/>
                <w:sz w:val="22"/>
                <w:szCs w:val="22"/>
              </w:rPr>
            </w:pPr>
          </w:p>
        </w:tc>
      </w:tr>
      <w:tr w:rsidR="00C464FB" w:rsidRPr="008C2396" w14:paraId="1BCD2AFD" w14:textId="77777777" w:rsidTr="004627A3">
        <w:trPr>
          <w:trHeight w:val="182"/>
        </w:trPr>
        <w:tc>
          <w:tcPr>
            <w:tcW w:w="10490" w:type="dxa"/>
            <w:gridSpan w:val="6"/>
            <w:shd w:val="clear" w:color="auto" w:fill="FFFFFF"/>
            <w:vAlign w:val="center"/>
          </w:tcPr>
          <w:p w14:paraId="2E9EC3E0"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4A4EAF4" w14:textId="77777777" w:rsidTr="004627A3">
        <w:trPr>
          <w:trHeight w:val="182"/>
        </w:trPr>
        <w:tc>
          <w:tcPr>
            <w:tcW w:w="10490" w:type="dxa"/>
            <w:gridSpan w:val="6"/>
            <w:shd w:val="clear" w:color="auto" w:fill="A50021"/>
            <w:vAlign w:val="center"/>
          </w:tcPr>
          <w:p w14:paraId="28F6F1BF"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7EBA2EC1" w14:textId="77777777" w:rsidTr="00BA6E72">
        <w:trPr>
          <w:trHeight w:val="182"/>
        </w:trPr>
        <w:tc>
          <w:tcPr>
            <w:tcW w:w="10490" w:type="dxa"/>
            <w:gridSpan w:val="6"/>
            <w:shd w:val="clear" w:color="auto" w:fill="FFFFFF"/>
            <w:vAlign w:val="center"/>
          </w:tcPr>
          <w:p w14:paraId="65D65FD1"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6C26B236" w14:textId="77777777" w:rsidR="00115C2C" w:rsidRPr="005D0764" w:rsidRDefault="00115C2C" w:rsidP="00D02EFD">
            <w:pPr>
              <w:jc w:val="both"/>
              <w:rPr>
                <w:rFonts w:ascii="Arial" w:hAnsi="Arial" w:cs="Arial"/>
                <w:color w:val="BFBFBF"/>
                <w:sz w:val="22"/>
                <w:szCs w:val="22"/>
              </w:rPr>
            </w:pPr>
          </w:p>
          <w:p w14:paraId="238FA0EE" w14:textId="77777777" w:rsidR="00EE7D3C" w:rsidRPr="005D0764" w:rsidRDefault="00EE7D3C" w:rsidP="00D02EFD">
            <w:pPr>
              <w:jc w:val="both"/>
              <w:rPr>
                <w:rFonts w:ascii="Arial" w:hAnsi="Arial" w:cs="Arial"/>
                <w:color w:val="BFBFBF"/>
                <w:sz w:val="22"/>
                <w:szCs w:val="22"/>
              </w:rPr>
            </w:pPr>
          </w:p>
          <w:p w14:paraId="581D7FBC" w14:textId="77777777" w:rsidR="00115C2C" w:rsidRPr="005D0764" w:rsidRDefault="00115C2C" w:rsidP="00D02EFD">
            <w:pPr>
              <w:jc w:val="both"/>
              <w:rPr>
                <w:rFonts w:ascii="Arial" w:hAnsi="Arial" w:cs="Arial"/>
                <w:sz w:val="22"/>
                <w:szCs w:val="22"/>
              </w:rPr>
            </w:pPr>
          </w:p>
        </w:tc>
      </w:tr>
      <w:tr w:rsidR="00372D2F" w:rsidRPr="008C2396" w14:paraId="751BB63A" w14:textId="77777777" w:rsidTr="004627A3">
        <w:trPr>
          <w:trHeight w:val="182"/>
        </w:trPr>
        <w:tc>
          <w:tcPr>
            <w:tcW w:w="10490" w:type="dxa"/>
            <w:gridSpan w:val="6"/>
            <w:shd w:val="clear" w:color="auto" w:fill="FFFFFF"/>
            <w:vAlign w:val="center"/>
          </w:tcPr>
          <w:p w14:paraId="47A08BB0"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5A227BD6" w14:textId="77777777" w:rsidTr="004627A3">
        <w:trPr>
          <w:trHeight w:val="182"/>
        </w:trPr>
        <w:tc>
          <w:tcPr>
            <w:tcW w:w="10490" w:type="dxa"/>
            <w:gridSpan w:val="6"/>
            <w:shd w:val="clear" w:color="auto" w:fill="A50021"/>
            <w:vAlign w:val="center"/>
          </w:tcPr>
          <w:p w14:paraId="432AC05D"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3BED313C" w14:textId="77777777" w:rsidTr="00B808DC">
        <w:trPr>
          <w:trHeight w:val="182"/>
        </w:trPr>
        <w:tc>
          <w:tcPr>
            <w:tcW w:w="10490" w:type="dxa"/>
            <w:gridSpan w:val="6"/>
            <w:shd w:val="clear" w:color="auto" w:fill="FFFFFF"/>
            <w:vAlign w:val="center"/>
          </w:tcPr>
          <w:p w14:paraId="77F5A897" w14:textId="77777777" w:rsidR="00B808DC" w:rsidRPr="005D0764" w:rsidRDefault="00B808DC" w:rsidP="004627A3">
            <w:pPr>
              <w:rPr>
                <w:rFonts w:ascii="Arial" w:hAnsi="Arial" w:cs="Arial"/>
                <w:color w:val="BFBFBF"/>
                <w:sz w:val="22"/>
                <w:szCs w:val="22"/>
              </w:rPr>
            </w:pPr>
          </w:p>
          <w:p w14:paraId="26519F9E"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465467E" w14:textId="77777777" w:rsidR="00B808DC" w:rsidRPr="005D0764" w:rsidRDefault="00B808DC" w:rsidP="004627A3">
            <w:pPr>
              <w:jc w:val="center"/>
              <w:rPr>
                <w:rFonts w:ascii="Arial" w:hAnsi="Arial" w:cs="Arial"/>
                <w:sz w:val="22"/>
                <w:szCs w:val="22"/>
              </w:rPr>
            </w:pPr>
          </w:p>
          <w:p w14:paraId="5C4E1E4C" w14:textId="77777777" w:rsidR="00B808DC" w:rsidRPr="005D0764" w:rsidRDefault="00B808DC" w:rsidP="004627A3">
            <w:pPr>
              <w:jc w:val="center"/>
              <w:rPr>
                <w:rFonts w:ascii="Arial" w:hAnsi="Arial" w:cs="Arial"/>
                <w:sz w:val="22"/>
                <w:szCs w:val="22"/>
              </w:rPr>
            </w:pPr>
          </w:p>
        </w:tc>
      </w:tr>
      <w:tr w:rsidR="00B808DC" w:rsidRPr="008C2396" w14:paraId="6A9A650C" w14:textId="77777777" w:rsidTr="004627A3">
        <w:trPr>
          <w:trHeight w:val="182"/>
        </w:trPr>
        <w:tc>
          <w:tcPr>
            <w:tcW w:w="10490" w:type="dxa"/>
            <w:gridSpan w:val="6"/>
            <w:shd w:val="clear" w:color="auto" w:fill="FFFFFF"/>
            <w:vAlign w:val="center"/>
          </w:tcPr>
          <w:p w14:paraId="1586ACA8"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29AC507B" w14:textId="77777777" w:rsidTr="004627A3">
        <w:trPr>
          <w:trHeight w:val="182"/>
        </w:trPr>
        <w:tc>
          <w:tcPr>
            <w:tcW w:w="10490" w:type="dxa"/>
            <w:gridSpan w:val="6"/>
            <w:shd w:val="clear" w:color="auto" w:fill="A50021"/>
            <w:vAlign w:val="center"/>
          </w:tcPr>
          <w:p w14:paraId="40236A28"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3B20E34E" w14:textId="77777777" w:rsidTr="004627A3">
        <w:trPr>
          <w:trHeight w:val="182"/>
        </w:trPr>
        <w:tc>
          <w:tcPr>
            <w:tcW w:w="10490" w:type="dxa"/>
            <w:gridSpan w:val="6"/>
            <w:shd w:val="clear" w:color="auto" w:fill="FFFFFF"/>
            <w:vAlign w:val="center"/>
          </w:tcPr>
          <w:p w14:paraId="52985141" w14:textId="77777777" w:rsidR="00BC2005" w:rsidRPr="008C2396" w:rsidRDefault="00BC2005" w:rsidP="00620BBA">
            <w:pPr>
              <w:rPr>
                <w:rFonts w:ascii="Arial" w:hAnsi="Arial" w:cs="Arial"/>
                <w:b/>
                <w:color w:val="BFBFBF"/>
                <w:sz w:val="22"/>
                <w:szCs w:val="22"/>
              </w:rPr>
            </w:pPr>
          </w:p>
          <w:p w14:paraId="38720AE6"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0A18DCB2" w14:textId="77777777" w:rsidR="00BC2005" w:rsidRPr="008C2396" w:rsidRDefault="00BC2005" w:rsidP="00950F0B">
            <w:pPr>
              <w:jc w:val="center"/>
              <w:rPr>
                <w:rFonts w:ascii="Arial" w:hAnsi="Arial" w:cs="Arial"/>
                <w:b/>
                <w:sz w:val="22"/>
                <w:szCs w:val="22"/>
              </w:rPr>
            </w:pPr>
          </w:p>
          <w:p w14:paraId="76D7428C" w14:textId="77777777" w:rsidR="00BC2005" w:rsidRPr="008C2396" w:rsidRDefault="00BC2005" w:rsidP="00950F0B">
            <w:pPr>
              <w:jc w:val="center"/>
              <w:rPr>
                <w:rFonts w:ascii="Arial" w:hAnsi="Arial" w:cs="Arial"/>
                <w:b/>
                <w:sz w:val="22"/>
                <w:szCs w:val="22"/>
              </w:rPr>
            </w:pPr>
          </w:p>
        </w:tc>
      </w:tr>
      <w:tr w:rsidR="00372D2F" w:rsidRPr="008C2396" w14:paraId="27677E18" w14:textId="77777777" w:rsidTr="004627A3">
        <w:trPr>
          <w:trHeight w:val="182"/>
        </w:trPr>
        <w:tc>
          <w:tcPr>
            <w:tcW w:w="10490" w:type="dxa"/>
            <w:gridSpan w:val="6"/>
            <w:shd w:val="clear" w:color="auto" w:fill="FFFFFF"/>
            <w:vAlign w:val="center"/>
          </w:tcPr>
          <w:p w14:paraId="77BCF748"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368CCE75" w14:textId="77777777" w:rsidTr="004627A3">
        <w:trPr>
          <w:trHeight w:val="114"/>
        </w:trPr>
        <w:tc>
          <w:tcPr>
            <w:tcW w:w="10490" w:type="dxa"/>
            <w:gridSpan w:val="6"/>
            <w:shd w:val="clear" w:color="auto" w:fill="A50021"/>
          </w:tcPr>
          <w:p w14:paraId="485D18CA"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76D15CAA" w14:textId="77777777" w:rsidTr="001200E2">
        <w:trPr>
          <w:trHeight w:val="260"/>
        </w:trPr>
        <w:tc>
          <w:tcPr>
            <w:tcW w:w="3130" w:type="dxa"/>
            <w:gridSpan w:val="2"/>
            <w:shd w:val="clear" w:color="auto" w:fill="A6A6A6"/>
          </w:tcPr>
          <w:p w14:paraId="52D9268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6FA7386B"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7D2C4FFD"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28058523"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5526A1F6" w14:textId="77777777" w:rsidTr="001200E2">
        <w:trPr>
          <w:trHeight w:val="304"/>
        </w:trPr>
        <w:tc>
          <w:tcPr>
            <w:tcW w:w="3130" w:type="dxa"/>
            <w:gridSpan w:val="2"/>
            <w:shd w:val="clear" w:color="auto" w:fill="FFFFFF"/>
          </w:tcPr>
          <w:p w14:paraId="58DCD480" w14:textId="77777777" w:rsidR="001200E2" w:rsidRPr="00D025E9" w:rsidRDefault="00263E7C" w:rsidP="00263E7C">
            <w:pPr>
              <w:jc w:val="center"/>
              <w:rPr>
                <w:rFonts w:ascii="Arial" w:hAnsi="Arial" w:cs="Arial"/>
                <w:color w:val="000000"/>
                <w:sz w:val="22"/>
                <w:szCs w:val="22"/>
              </w:rPr>
            </w:pPr>
            <w:r w:rsidRPr="00D025E9">
              <w:rPr>
                <w:rFonts w:ascii="Arial" w:hAnsi="Arial" w:cs="Arial"/>
                <w:color w:val="000000"/>
                <w:sz w:val="22"/>
                <w:szCs w:val="22"/>
              </w:rPr>
              <w:t>Andres Escala</w:t>
            </w:r>
          </w:p>
        </w:tc>
        <w:tc>
          <w:tcPr>
            <w:tcW w:w="2000" w:type="dxa"/>
            <w:shd w:val="clear" w:color="auto" w:fill="FFFFFF"/>
          </w:tcPr>
          <w:p w14:paraId="2AD11E53" w14:textId="77777777" w:rsidR="001200E2" w:rsidRPr="00D025E9" w:rsidRDefault="00263E7C" w:rsidP="00263E7C">
            <w:pPr>
              <w:jc w:val="center"/>
              <w:rPr>
                <w:rFonts w:ascii="Arial" w:hAnsi="Arial" w:cs="Arial"/>
                <w:color w:val="000000"/>
                <w:sz w:val="22"/>
                <w:szCs w:val="22"/>
              </w:rPr>
            </w:pPr>
            <w:r w:rsidRPr="00D025E9">
              <w:rPr>
                <w:rFonts w:ascii="Arial" w:hAnsi="Arial" w:cs="Arial"/>
                <w:color w:val="000000"/>
                <w:sz w:val="22"/>
                <w:szCs w:val="22"/>
              </w:rPr>
              <w:t>Oficina Tecnologías de la Información</w:t>
            </w:r>
          </w:p>
        </w:tc>
        <w:tc>
          <w:tcPr>
            <w:tcW w:w="2074" w:type="dxa"/>
            <w:gridSpan w:val="2"/>
            <w:shd w:val="clear" w:color="auto" w:fill="FFFFFF"/>
          </w:tcPr>
          <w:p w14:paraId="3385183D" w14:textId="77777777" w:rsidR="001200E2" w:rsidRPr="00D025E9" w:rsidRDefault="00263E7C" w:rsidP="00263E7C">
            <w:pPr>
              <w:jc w:val="center"/>
              <w:rPr>
                <w:rFonts w:ascii="Arial" w:hAnsi="Arial" w:cs="Arial"/>
                <w:color w:val="000000"/>
                <w:sz w:val="22"/>
                <w:szCs w:val="22"/>
              </w:rPr>
            </w:pPr>
            <w:r w:rsidRPr="00D025E9">
              <w:rPr>
                <w:rFonts w:ascii="Arial" w:hAnsi="Arial" w:cs="Arial"/>
                <w:color w:val="000000"/>
                <w:sz w:val="22"/>
                <w:szCs w:val="22"/>
              </w:rPr>
              <w:t>5555000000</w:t>
            </w:r>
          </w:p>
        </w:tc>
        <w:tc>
          <w:tcPr>
            <w:tcW w:w="3286" w:type="dxa"/>
            <w:shd w:val="clear" w:color="auto" w:fill="FFFFFF"/>
          </w:tcPr>
          <w:p w14:paraId="13FFBDF2" w14:textId="77777777" w:rsidR="001200E2" w:rsidRPr="00D025E9" w:rsidRDefault="001200E2" w:rsidP="00263E7C">
            <w:pPr>
              <w:jc w:val="center"/>
              <w:rPr>
                <w:rFonts w:ascii="Arial" w:hAnsi="Arial" w:cs="Arial"/>
                <w:color w:val="000000"/>
                <w:sz w:val="22"/>
                <w:szCs w:val="22"/>
              </w:rPr>
            </w:pPr>
          </w:p>
        </w:tc>
      </w:tr>
      <w:tr w:rsidR="001200E2" w:rsidRPr="008C2396" w14:paraId="68435E9E" w14:textId="77777777" w:rsidTr="001200E2">
        <w:trPr>
          <w:trHeight w:val="304"/>
        </w:trPr>
        <w:tc>
          <w:tcPr>
            <w:tcW w:w="3130" w:type="dxa"/>
            <w:gridSpan w:val="2"/>
            <w:shd w:val="clear" w:color="auto" w:fill="FFFFFF"/>
          </w:tcPr>
          <w:p w14:paraId="46204B49"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5FF4FF17"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4EB11CF"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9172716" w14:textId="77777777" w:rsidR="001200E2" w:rsidRPr="008C2396" w:rsidRDefault="001200E2" w:rsidP="004627A3">
            <w:pPr>
              <w:jc w:val="both"/>
              <w:rPr>
                <w:rFonts w:ascii="Arial" w:hAnsi="Arial" w:cs="Arial"/>
                <w:color w:val="A6A6A6"/>
                <w:sz w:val="22"/>
                <w:szCs w:val="22"/>
              </w:rPr>
            </w:pPr>
          </w:p>
        </w:tc>
      </w:tr>
      <w:tr w:rsidR="001200E2" w:rsidRPr="008C2396" w14:paraId="5096B6DF" w14:textId="77777777" w:rsidTr="001200E2">
        <w:trPr>
          <w:trHeight w:val="304"/>
        </w:trPr>
        <w:tc>
          <w:tcPr>
            <w:tcW w:w="3130" w:type="dxa"/>
            <w:gridSpan w:val="2"/>
            <w:shd w:val="clear" w:color="auto" w:fill="FFFFFF"/>
          </w:tcPr>
          <w:p w14:paraId="7B91B540"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1FE360FF"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10CDD24"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158CAB5C" w14:textId="77777777" w:rsidR="001200E2" w:rsidRPr="008C2396" w:rsidRDefault="001200E2" w:rsidP="004627A3">
            <w:pPr>
              <w:jc w:val="both"/>
              <w:rPr>
                <w:rFonts w:ascii="Arial" w:hAnsi="Arial" w:cs="Arial"/>
                <w:color w:val="A6A6A6"/>
                <w:sz w:val="22"/>
                <w:szCs w:val="22"/>
              </w:rPr>
            </w:pPr>
          </w:p>
        </w:tc>
      </w:tr>
      <w:tr w:rsidR="001200E2" w:rsidRPr="008C2396" w14:paraId="3F694754" w14:textId="77777777" w:rsidTr="001200E2">
        <w:trPr>
          <w:trHeight w:val="304"/>
        </w:trPr>
        <w:tc>
          <w:tcPr>
            <w:tcW w:w="3130" w:type="dxa"/>
            <w:gridSpan w:val="2"/>
            <w:shd w:val="clear" w:color="auto" w:fill="FFFFFF"/>
          </w:tcPr>
          <w:p w14:paraId="40F269AB"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ECCAB1A"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CCCC016"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5F1FC4F" w14:textId="77777777" w:rsidR="001200E2" w:rsidRPr="008C2396" w:rsidRDefault="001200E2" w:rsidP="004627A3">
            <w:pPr>
              <w:jc w:val="both"/>
              <w:rPr>
                <w:rFonts w:ascii="Arial" w:hAnsi="Arial" w:cs="Arial"/>
                <w:color w:val="A6A6A6"/>
                <w:sz w:val="22"/>
                <w:szCs w:val="22"/>
              </w:rPr>
            </w:pPr>
          </w:p>
        </w:tc>
      </w:tr>
    </w:tbl>
    <w:p w14:paraId="44E2392F" w14:textId="77777777" w:rsidR="001F438D" w:rsidRPr="008C2396" w:rsidRDefault="001F438D" w:rsidP="008A1BCD">
      <w:pPr>
        <w:jc w:val="both"/>
        <w:rPr>
          <w:rFonts w:ascii="Arial" w:hAnsi="Arial" w:cs="Arial"/>
          <w:sz w:val="20"/>
          <w:szCs w:val="20"/>
        </w:rPr>
      </w:pPr>
    </w:p>
    <w:p w14:paraId="35B8877B"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B186A" w14:textId="77777777" w:rsidR="00186303" w:rsidRDefault="00186303" w:rsidP="00DE32EB">
      <w:pPr>
        <w:pStyle w:val="Sangranormal"/>
      </w:pPr>
      <w:r>
        <w:separator/>
      </w:r>
    </w:p>
  </w:endnote>
  <w:endnote w:type="continuationSeparator" w:id="0">
    <w:p w14:paraId="44538112" w14:textId="77777777" w:rsidR="00186303" w:rsidRDefault="00186303"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106A"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0F3B0A35" w14:textId="77777777" w:rsidTr="00C67CD3">
      <w:trPr>
        <w:trHeight w:val="237"/>
      </w:trPr>
      <w:tc>
        <w:tcPr>
          <w:tcW w:w="1728" w:type="dxa"/>
          <w:vAlign w:val="center"/>
        </w:tcPr>
        <w:p w14:paraId="17B77DE3" w14:textId="77777777" w:rsidR="00E83F00" w:rsidRPr="004876B3" w:rsidRDefault="00E83F00" w:rsidP="008636A4">
          <w:pPr>
            <w:ind w:right="360"/>
            <w:rPr>
              <w:rFonts w:ascii="Calibri" w:hAnsi="Calibri" w:cs="Tahoma"/>
              <w:sz w:val="20"/>
              <w:szCs w:val="20"/>
            </w:rPr>
          </w:pPr>
        </w:p>
      </w:tc>
      <w:tc>
        <w:tcPr>
          <w:tcW w:w="5580" w:type="dxa"/>
        </w:tcPr>
        <w:p w14:paraId="75653CF6" w14:textId="77777777" w:rsidR="00E83F00" w:rsidRPr="004876B3" w:rsidRDefault="00E83F00" w:rsidP="001D2EBF">
          <w:pPr>
            <w:jc w:val="center"/>
            <w:rPr>
              <w:rFonts w:ascii="Calibri" w:hAnsi="Calibri" w:cs="Tahoma"/>
              <w:sz w:val="20"/>
              <w:szCs w:val="20"/>
            </w:rPr>
          </w:pPr>
        </w:p>
      </w:tc>
      <w:tc>
        <w:tcPr>
          <w:tcW w:w="1638" w:type="dxa"/>
          <w:vAlign w:val="center"/>
        </w:tcPr>
        <w:p w14:paraId="47E09EDB" w14:textId="77777777" w:rsidR="00E83F00" w:rsidRPr="004876B3" w:rsidRDefault="00E83F00" w:rsidP="008636A4">
          <w:pPr>
            <w:jc w:val="right"/>
            <w:rPr>
              <w:rFonts w:ascii="Calibri" w:hAnsi="Calibri" w:cs="Tahoma"/>
              <w:sz w:val="20"/>
              <w:szCs w:val="20"/>
            </w:rPr>
          </w:pPr>
        </w:p>
      </w:tc>
    </w:tr>
    <w:tr w:rsidR="00C67CD3" w:rsidRPr="004876B3" w14:paraId="05BFCE76" w14:textId="77777777" w:rsidTr="00C67CD3">
      <w:trPr>
        <w:trHeight w:val="250"/>
      </w:trPr>
      <w:tc>
        <w:tcPr>
          <w:tcW w:w="8946" w:type="dxa"/>
          <w:gridSpan w:val="3"/>
          <w:vAlign w:val="center"/>
        </w:tcPr>
        <w:p w14:paraId="67035424" w14:textId="77777777" w:rsidR="00C67CD3" w:rsidRPr="004876B3" w:rsidRDefault="00C67CD3" w:rsidP="00FB46D5">
          <w:pPr>
            <w:rPr>
              <w:rFonts w:ascii="Calibri" w:hAnsi="Calibri" w:cs="Tahoma"/>
              <w:sz w:val="20"/>
              <w:szCs w:val="20"/>
            </w:rPr>
          </w:pPr>
        </w:p>
      </w:tc>
    </w:tr>
  </w:tbl>
  <w:p w14:paraId="2A602F21"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F7D7" w14:textId="77777777" w:rsidR="00186303" w:rsidRDefault="00186303" w:rsidP="00DE32EB">
      <w:pPr>
        <w:pStyle w:val="Sangranormal"/>
      </w:pPr>
      <w:r>
        <w:separator/>
      </w:r>
    </w:p>
  </w:footnote>
  <w:footnote w:type="continuationSeparator" w:id="0">
    <w:p w14:paraId="453252B1" w14:textId="77777777" w:rsidR="00186303" w:rsidRDefault="00186303"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2B52942" w14:textId="77777777" w:rsidTr="005F2B70">
      <w:trPr>
        <w:trHeight w:val="274"/>
        <w:jc w:val="center"/>
      </w:trPr>
      <w:tc>
        <w:tcPr>
          <w:tcW w:w="3202" w:type="dxa"/>
          <w:vMerge w:val="restart"/>
          <w:shd w:val="clear" w:color="auto" w:fill="auto"/>
          <w:vAlign w:val="center"/>
        </w:tcPr>
        <w:p w14:paraId="748D8B83" w14:textId="77777777" w:rsidR="00572249" w:rsidRDefault="00572249" w:rsidP="00572249">
          <w:pPr>
            <w:widowControl w:val="0"/>
            <w:rPr>
              <w:noProof/>
              <w:sz w:val="16"/>
              <w:szCs w:val="16"/>
            </w:rPr>
          </w:pPr>
        </w:p>
        <w:p w14:paraId="752E2177" w14:textId="77777777" w:rsidR="00572249" w:rsidRDefault="00321978" w:rsidP="00572249">
          <w:pPr>
            <w:widowControl w:val="0"/>
            <w:rPr>
              <w:noProof/>
            </w:rPr>
          </w:pPr>
          <w:r>
            <w:rPr>
              <w:noProof/>
            </w:rPr>
            <w:pict w14:anchorId="50F08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7.25pt;height:37.5pt">
                <v:imagedata r:id="rId1" o:title="logo_small"/>
              </v:shape>
            </w:pict>
          </w:r>
        </w:p>
        <w:p w14:paraId="05C6BC42"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3430E45A"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3FCBC4D4" w14:textId="77777777" w:rsidTr="005F2B70">
      <w:tblPrEx>
        <w:tblCellMar>
          <w:left w:w="108" w:type="dxa"/>
          <w:right w:w="108" w:type="dxa"/>
        </w:tblCellMar>
      </w:tblPrEx>
      <w:trPr>
        <w:trHeight w:val="138"/>
        <w:jc w:val="center"/>
      </w:trPr>
      <w:tc>
        <w:tcPr>
          <w:tcW w:w="3202" w:type="dxa"/>
          <w:vMerge/>
          <w:shd w:val="clear" w:color="auto" w:fill="auto"/>
          <w:vAlign w:val="center"/>
        </w:tcPr>
        <w:p w14:paraId="0AFCBDA5" w14:textId="77777777" w:rsidR="00572249" w:rsidRPr="00C225FB" w:rsidRDefault="00572249" w:rsidP="00572249">
          <w:pPr>
            <w:widowControl w:val="0"/>
            <w:rPr>
              <w:sz w:val="16"/>
              <w:szCs w:val="16"/>
            </w:rPr>
          </w:pPr>
        </w:p>
      </w:tc>
      <w:tc>
        <w:tcPr>
          <w:tcW w:w="7326" w:type="dxa"/>
          <w:gridSpan w:val="4"/>
          <w:shd w:val="clear" w:color="auto" w:fill="auto"/>
          <w:vAlign w:val="center"/>
        </w:tcPr>
        <w:p w14:paraId="1D040F4D"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0ADFBD01" w14:textId="77777777" w:rsidTr="005F2B70">
      <w:tblPrEx>
        <w:tblCellMar>
          <w:left w:w="108" w:type="dxa"/>
          <w:right w:w="108" w:type="dxa"/>
        </w:tblCellMar>
      </w:tblPrEx>
      <w:trPr>
        <w:trHeight w:val="322"/>
        <w:jc w:val="center"/>
      </w:trPr>
      <w:tc>
        <w:tcPr>
          <w:tcW w:w="3202" w:type="dxa"/>
          <w:vMerge/>
          <w:shd w:val="clear" w:color="auto" w:fill="auto"/>
          <w:vAlign w:val="center"/>
        </w:tcPr>
        <w:p w14:paraId="074ADA47" w14:textId="77777777" w:rsidR="00DD1328" w:rsidRPr="00C225FB" w:rsidRDefault="00DD1328" w:rsidP="00DD1328">
          <w:pPr>
            <w:widowControl w:val="0"/>
            <w:rPr>
              <w:sz w:val="16"/>
              <w:szCs w:val="16"/>
            </w:rPr>
          </w:pPr>
        </w:p>
      </w:tc>
      <w:tc>
        <w:tcPr>
          <w:tcW w:w="7326" w:type="dxa"/>
          <w:gridSpan w:val="4"/>
          <w:shd w:val="clear" w:color="auto" w:fill="auto"/>
          <w:vAlign w:val="center"/>
        </w:tcPr>
        <w:p w14:paraId="5DA4806D"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65120623" w14:textId="77777777" w:rsidTr="005F2B70">
      <w:tblPrEx>
        <w:tblCellMar>
          <w:left w:w="108" w:type="dxa"/>
          <w:right w:w="108" w:type="dxa"/>
        </w:tblCellMar>
      </w:tblPrEx>
      <w:trPr>
        <w:trHeight w:val="125"/>
        <w:jc w:val="center"/>
      </w:trPr>
      <w:tc>
        <w:tcPr>
          <w:tcW w:w="3202" w:type="dxa"/>
          <w:vMerge/>
          <w:shd w:val="clear" w:color="auto" w:fill="auto"/>
          <w:vAlign w:val="center"/>
        </w:tcPr>
        <w:p w14:paraId="446275F4" w14:textId="77777777" w:rsidR="00DD1328" w:rsidRPr="00C225FB" w:rsidRDefault="00DD1328" w:rsidP="00DD1328">
          <w:pPr>
            <w:widowControl w:val="0"/>
            <w:rPr>
              <w:sz w:val="16"/>
              <w:szCs w:val="16"/>
            </w:rPr>
          </w:pPr>
        </w:p>
      </w:tc>
      <w:tc>
        <w:tcPr>
          <w:tcW w:w="2167" w:type="dxa"/>
          <w:shd w:val="clear" w:color="auto" w:fill="auto"/>
          <w:vAlign w:val="center"/>
        </w:tcPr>
        <w:p w14:paraId="1053DA06"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321978">
            <w:rPr>
              <w:rFonts w:ascii="Arial" w:hAnsi="Arial" w:cs="Arial"/>
              <w:b/>
              <w:sz w:val="16"/>
              <w:szCs w:val="16"/>
            </w:rPr>
            <w:t>200022</w:t>
          </w:r>
        </w:p>
      </w:tc>
      <w:tc>
        <w:tcPr>
          <w:tcW w:w="1542" w:type="dxa"/>
          <w:shd w:val="clear" w:color="auto" w:fill="auto"/>
          <w:vAlign w:val="center"/>
        </w:tcPr>
        <w:p w14:paraId="7BDFDD7C"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5640DEEC"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11B4EDC3"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7F8264AC"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CEB33C1"/>
    <w:multiLevelType w:val="hybridMultilevel"/>
    <w:tmpl w:val="06203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56D8C"/>
    <w:multiLevelType w:val="hybridMultilevel"/>
    <w:tmpl w:val="D9EA8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3"/>
  </w:num>
  <w:num w:numId="4">
    <w:abstractNumId w:val="39"/>
  </w:num>
  <w:num w:numId="5">
    <w:abstractNumId w:val="36"/>
  </w:num>
  <w:num w:numId="6">
    <w:abstractNumId w:val="42"/>
  </w:num>
  <w:num w:numId="7">
    <w:abstractNumId w:val="18"/>
  </w:num>
  <w:num w:numId="8">
    <w:abstractNumId w:val="25"/>
  </w:num>
  <w:num w:numId="9">
    <w:abstractNumId w:val="24"/>
  </w:num>
  <w:num w:numId="10">
    <w:abstractNumId w:val="33"/>
  </w:num>
  <w:num w:numId="11">
    <w:abstractNumId w:val="11"/>
  </w:num>
  <w:num w:numId="12">
    <w:abstractNumId w:val="19"/>
  </w:num>
  <w:num w:numId="13">
    <w:abstractNumId w:val="29"/>
  </w:num>
  <w:num w:numId="14">
    <w:abstractNumId w:val="12"/>
  </w:num>
  <w:num w:numId="15">
    <w:abstractNumId w:val="13"/>
  </w:num>
  <w:num w:numId="16">
    <w:abstractNumId w:val="26"/>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1"/>
  </w:num>
  <w:num w:numId="24">
    <w:abstractNumId w:val="17"/>
  </w:num>
  <w:num w:numId="25">
    <w:abstractNumId w:val="30"/>
  </w:num>
  <w:num w:numId="26">
    <w:abstractNumId w:val="21"/>
  </w:num>
  <w:num w:numId="27">
    <w:abstractNumId w:val="28"/>
  </w:num>
  <w:num w:numId="28">
    <w:abstractNumId w:val="40"/>
  </w:num>
  <w:num w:numId="29">
    <w:abstractNumId w:val="16"/>
  </w:num>
  <w:num w:numId="30">
    <w:abstractNumId w:val="22"/>
  </w:num>
  <w:num w:numId="31">
    <w:abstractNumId w:val="35"/>
  </w:num>
  <w:num w:numId="32">
    <w:abstractNumId w:val="27"/>
  </w:num>
  <w:num w:numId="33">
    <w:abstractNumId w:val="14"/>
  </w:num>
  <w:num w:numId="34">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1BB9"/>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303"/>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50E9"/>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3E7C"/>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978"/>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68EF"/>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BA"/>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C12"/>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E55"/>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2EBF"/>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418"/>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50"/>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5E9"/>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37D9"/>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3C8"/>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5898"/>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8178DB"/>
  <w15:chartTrackingRefBased/>
  <w15:docId w15:val="{1ED2E73C-24BF-4953-97D9-BC2272CB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99938679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4</TotalTime>
  <Pages>1</Pages>
  <Words>1265</Words>
  <Characters>6960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8209</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Andres Rafael Escala Acosta</cp:lastModifiedBy>
  <cp:revision>4</cp:revision>
  <cp:lastPrinted>2022-03-05T04:11:00Z</cp:lastPrinted>
  <dcterms:created xsi:type="dcterms:W3CDTF">2022-03-05T04:10:00Z</dcterms:created>
  <dcterms:modified xsi:type="dcterms:W3CDTF">2022-03-05T04:14:00Z</dcterms:modified>
</cp:coreProperties>
</file>